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751B" w14:textId="4B0960B5" w:rsidR="00A9204E" w:rsidRPr="00D92B08" w:rsidRDefault="00FF4793">
      <w:pPr>
        <w:rPr>
          <w:b/>
          <w:bCs/>
          <w:sz w:val="28"/>
          <w:szCs w:val="28"/>
          <w:u w:val="single"/>
        </w:rPr>
      </w:pPr>
      <w:proofErr w:type="spellStart"/>
      <w:r w:rsidRPr="00D92B08">
        <w:rPr>
          <w:b/>
          <w:bCs/>
          <w:sz w:val="36"/>
          <w:szCs w:val="36"/>
          <w:u w:val="single"/>
        </w:rPr>
        <w:t>bangla</w:t>
      </w:r>
      <w:proofErr w:type="spellEnd"/>
      <w:r w:rsidRPr="00D92B08">
        <w:rPr>
          <w:b/>
          <w:bCs/>
          <w:sz w:val="36"/>
          <w:szCs w:val="36"/>
          <w:u w:val="single"/>
        </w:rPr>
        <w:t>-tissue-latest-version-update</w:t>
      </w:r>
    </w:p>
    <w:p w14:paraId="41CFE907" w14:textId="72BC2495" w:rsidR="00FF4793" w:rsidRDefault="00FF4793"/>
    <w:p w14:paraId="36D45D2B" w14:textId="77777777" w:rsidR="00D92B08" w:rsidRDefault="00D92B08"/>
    <w:p w14:paraId="02BCD2B3" w14:textId="3B977FB9" w:rsidR="00FF4793" w:rsidRPr="002C0FAF" w:rsidRDefault="002C0FAF">
      <w:pPr>
        <w:rPr>
          <w:b/>
          <w:bCs/>
          <w:sz w:val="28"/>
          <w:szCs w:val="28"/>
          <w:u w:val="single"/>
        </w:rPr>
      </w:pPr>
      <w:r w:rsidRPr="002C0FAF">
        <w:rPr>
          <w:b/>
          <w:bCs/>
          <w:sz w:val="28"/>
          <w:szCs w:val="28"/>
          <w:u w:val="single"/>
        </w:rPr>
        <w:t>For Collection Report:</w:t>
      </w:r>
    </w:p>
    <w:p w14:paraId="0FFE69CF" w14:textId="21EF6D3F" w:rsidR="00FF4793" w:rsidRPr="00FF4793" w:rsidRDefault="00FF4793">
      <w:pPr>
        <w:rPr>
          <w:b/>
          <w:bCs/>
          <w:u w:val="single"/>
        </w:rPr>
      </w:pPr>
      <w:r w:rsidRPr="00FF4793">
        <w:rPr>
          <w:b/>
          <w:bCs/>
          <w:u w:val="single"/>
        </w:rPr>
        <w:t>Route:</w:t>
      </w:r>
    </w:p>
    <w:p w14:paraId="793ED7F5" w14:textId="0B76B62D" w:rsidR="00FF4793" w:rsidRDefault="00FF4793" w:rsidP="00FF4793">
      <w:pPr>
        <w:pStyle w:val="ListParagraph"/>
        <w:numPr>
          <w:ilvl w:val="0"/>
          <w:numId w:val="24"/>
        </w:numPr>
      </w:pPr>
      <w:r w:rsidRPr="00FF4793">
        <w:t>Y:\htdocs\bangla-tissue-latest-version-update\routes\web.php</w:t>
      </w:r>
    </w:p>
    <w:p w14:paraId="6437990A" w14:textId="7B647D95" w:rsidR="00A67660" w:rsidRDefault="00A67660" w:rsidP="00A67660">
      <w:pPr>
        <w:pStyle w:val="ListParagraph"/>
      </w:pPr>
      <w:proofErr w:type="gramStart"/>
      <w:r>
        <w:t>Line :</w:t>
      </w:r>
      <w:proofErr w:type="gramEnd"/>
      <w:r>
        <w:t xml:space="preserve"> 980</w:t>
      </w:r>
    </w:p>
    <w:p w14:paraId="349CFA9A" w14:textId="03F8F65A" w:rsidR="00FF4793" w:rsidRPr="00FF4793" w:rsidRDefault="00FF4793" w:rsidP="00FF479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7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F479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F479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F479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F47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7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4793">
        <w:rPr>
          <w:rFonts w:ascii="Consolas" w:eastAsia="Times New Roman" w:hAnsi="Consolas" w:cs="Times New Roman"/>
          <w:color w:val="CE9178"/>
          <w:sz w:val="21"/>
          <w:szCs w:val="21"/>
        </w:rPr>
        <w:t>Collection_report</w:t>
      </w:r>
      <w:proofErr w:type="spellEnd"/>
      <w:r w:rsidRPr="00FF4793">
        <w:rPr>
          <w:rFonts w:ascii="Consolas" w:eastAsia="Times New Roman" w:hAnsi="Consolas" w:cs="Times New Roman"/>
          <w:color w:val="CE9178"/>
          <w:sz w:val="21"/>
          <w:szCs w:val="21"/>
        </w:rPr>
        <w:t>-excel'</w:t>
      </w:r>
      <w:r w:rsidRPr="00FF4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793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FF47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793">
        <w:rPr>
          <w:rFonts w:ascii="Consolas" w:eastAsia="Times New Roman" w:hAnsi="Consolas" w:cs="Times New Roman"/>
          <w:color w:val="CE9178"/>
          <w:sz w:val="21"/>
          <w:szCs w:val="21"/>
        </w:rPr>
        <w:t>'as'</w:t>
      </w:r>
      <w:r w:rsidRPr="00FF4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F47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4793">
        <w:rPr>
          <w:rFonts w:ascii="Consolas" w:eastAsia="Times New Roman" w:hAnsi="Consolas" w:cs="Times New Roman"/>
          <w:color w:val="CE9178"/>
          <w:sz w:val="21"/>
          <w:szCs w:val="21"/>
        </w:rPr>
        <w:t>Collection_report</w:t>
      </w:r>
      <w:proofErr w:type="spellEnd"/>
      <w:r w:rsidRPr="00FF4793">
        <w:rPr>
          <w:rFonts w:ascii="Consolas" w:eastAsia="Times New Roman" w:hAnsi="Consolas" w:cs="Times New Roman"/>
          <w:color w:val="CE9178"/>
          <w:sz w:val="21"/>
          <w:szCs w:val="21"/>
        </w:rPr>
        <w:t>-excel'</w:t>
      </w:r>
      <w:r w:rsidRPr="00FF4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793">
        <w:rPr>
          <w:rFonts w:ascii="Consolas" w:eastAsia="Times New Roman" w:hAnsi="Consolas" w:cs="Times New Roman"/>
          <w:color w:val="CE9178"/>
          <w:sz w:val="21"/>
          <w:szCs w:val="21"/>
        </w:rPr>
        <w:t>'access'</w:t>
      </w:r>
      <w:r w:rsidRPr="00FF4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FF47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4793">
        <w:rPr>
          <w:rFonts w:ascii="Consolas" w:eastAsia="Times New Roman" w:hAnsi="Consolas" w:cs="Times New Roman"/>
          <w:color w:val="CE9178"/>
          <w:sz w:val="21"/>
          <w:szCs w:val="21"/>
        </w:rPr>
        <w:t>Collection_report</w:t>
      </w:r>
      <w:proofErr w:type="spellEnd"/>
      <w:r w:rsidRPr="00FF47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F4793">
        <w:rPr>
          <w:rFonts w:ascii="Consolas" w:eastAsia="Times New Roman" w:hAnsi="Consolas" w:cs="Times New Roman"/>
          <w:color w:val="CE9178"/>
          <w:sz w:val="21"/>
          <w:szCs w:val="21"/>
        </w:rPr>
        <w:t>'uses'</w:t>
      </w:r>
      <w:r w:rsidRPr="00FF4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F47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4793">
        <w:rPr>
          <w:rFonts w:ascii="Consolas" w:eastAsia="Times New Roman" w:hAnsi="Consolas" w:cs="Times New Roman"/>
          <w:color w:val="CE9178"/>
          <w:sz w:val="21"/>
          <w:szCs w:val="21"/>
        </w:rPr>
        <w:t>CustomerCollectionController@customerCollectionReportExcel</w:t>
      </w:r>
      <w:proofErr w:type="spellEnd"/>
      <w:r w:rsidRPr="00FF47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79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AE150CB" w14:textId="77777777" w:rsidR="00D92B08" w:rsidRPr="00D92B08" w:rsidRDefault="00D92B08" w:rsidP="00D92B08">
      <w:pPr>
        <w:rPr>
          <w:b/>
          <w:bCs/>
          <w:sz w:val="24"/>
          <w:szCs w:val="24"/>
          <w:u w:val="single"/>
        </w:rPr>
      </w:pPr>
      <w:r w:rsidRPr="00D92B08">
        <w:rPr>
          <w:b/>
          <w:bCs/>
          <w:sz w:val="24"/>
          <w:szCs w:val="24"/>
          <w:u w:val="single"/>
        </w:rPr>
        <w:t xml:space="preserve">Controller: </w:t>
      </w:r>
    </w:p>
    <w:p w14:paraId="34750E0F" w14:textId="77777777" w:rsidR="00FF4793" w:rsidRDefault="00FF4793" w:rsidP="00FF4793">
      <w:pPr>
        <w:pStyle w:val="ListParagraph"/>
      </w:pPr>
    </w:p>
    <w:p w14:paraId="6B2A62BB" w14:textId="43F25395" w:rsidR="00FF4793" w:rsidRDefault="00FF4793" w:rsidP="00FF4793">
      <w:pPr>
        <w:pStyle w:val="ListParagraph"/>
        <w:numPr>
          <w:ilvl w:val="0"/>
          <w:numId w:val="24"/>
        </w:numPr>
      </w:pPr>
      <w:r w:rsidRPr="00FF4793">
        <w:t>Y:\htdocs\bangla-tissue-latest-version-update\app\Http\Controllers\Bpack\BpackReport\CustomerCollectionController.php</w:t>
      </w:r>
    </w:p>
    <w:p w14:paraId="5C206C0D" w14:textId="77777777" w:rsidR="006C17F8" w:rsidRPr="006C17F8" w:rsidRDefault="006C17F8" w:rsidP="006C17F8">
      <w:pPr>
        <w:rPr>
          <w:b/>
          <w:bCs/>
          <w:sz w:val="24"/>
          <w:szCs w:val="24"/>
          <w:u w:val="single"/>
        </w:rPr>
      </w:pPr>
      <w:r w:rsidRPr="006C17F8">
        <w:rPr>
          <w:b/>
          <w:bCs/>
          <w:sz w:val="24"/>
          <w:szCs w:val="24"/>
          <w:u w:val="single"/>
        </w:rPr>
        <w:t>Excel Export file:</w:t>
      </w:r>
    </w:p>
    <w:p w14:paraId="427D4DDA" w14:textId="77777777" w:rsidR="006C17F8" w:rsidRDefault="006C17F8" w:rsidP="006C17F8">
      <w:pPr>
        <w:pStyle w:val="ListParagraph"/>
      </w:pPr>
    </w:p>
    <w:p w14:paraId="62C66C68" w14:textId="43343FCB" w:rsidR="00B10F8B" w:rsidRDefault="00B10F8B" w:rsidP="00FF4793">
      <w:pPr>
        <w:pStyle w:val="ListParagraph"/>
        <w:numPr>
          <w:ilvl w:val="0"/>
          <w:numId w:val="24"/>
        </w:numPr>
      </w:pPr>
      <w:r w:rsidRPr="00B10F8B">
        <w:t>Y:\htdocs\bangla-tissue-latest-version-update\app\Exports\customerCollectioninfoExport.php</w:t>
      </w:r>
    </w:p>
    <w:p w14:paraId="3CEF9C2F" w14:textId="77777777" w:rsidR="00FD3652" w:rsidRPr="00FD3652" w:rsidRDefault="00FD3652" w:rsidP="00FD3652">
      <w:pPr>
        <w:rPr>
          <w:b/>
          <w:bCs/>
          <w:sz w:val="24"/>
          <w:szCs w:val="24"/>
          <w:u w:val="single"/>
        </w:rPr>
      </w:pPr>
      <w:r w:rsidRPr="00FD3652">
        <w:rPr>
          <w:b/>
          <w:bCs/>
          <w:sz w:val="24"/>
          <w:szCs w:val="24"/>
          <w:u w:val="single"/>
        </w:rPr>
        <w:t xml:space="preserve">Blade File: </w:t>
      </w:r>
    </w:p>
    <w:p w14:paraId="468023F1" w14:textId="77777777" w:rsidR="00FD3652" w:rsidRDefault="00FD3652" w:rsidP="00FD3652"/>
    <w:p w14:paraId="50F56489" w14:textId="6E8E43A8" w:rsidR="00E9380A" w:rsidRDefault="00E9380A" w:rsidP="00FF4793">
      <w:pPr>
        <w:pStyle w:val="ListParagraph"/>
        <w:numPr>
          <w:ilvl w:val="0"/>
          <w:numId w:val="24"/>
        </w:numPr>
      </w:pPr>
      <w:r w:rsidRPr="00E9380A">
        <w:t>Y:\htdocs\bangla-tissue-latest-version-update\resources\views\bPack\report\customerCollection\purchaseLedgerReport.blade.php</w:t>
      </w:r>
    </w:p>
    <w:p w14:paraId="61DBD289" w14:textId="73FC7B64" w:rsidR="00446A50" w:rsidRDefault="00446A50" w:rsidP="00446A50">
      <w:pPr>
        <w:pStyle w:val="ListParagraph"/>
      </w:pPr>
      <w:proofErr w:type="gramStart"/>
      <w:r>
        <w:t>Line :</w:t>
      </w:r>
      <w:proofErr w:type="gramEnd"/>
      <w:r>
        <w:t xml:space="preserve"> 200</w:t>
      </w:r>
    </w:p>
    <w:p w14:paraId="78AF7148" w14:textId="37036590" w:rsidR="00446A50" w:rsidRPr="00446A50" w:rsidRDefault="00446A50" w:rsidP="00446A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A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6A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46A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6A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46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A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6A50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446A5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46A50">
        <w:rPr>
          <w:rFonts w:ascii="Consolas" w:eastAsia="Times New Roman" w:hAnsi="Consolas" w:cs="Times New Roman"/>
          <w:color w:val="9CDCFE"/>
          <w:sz w:val="21"/>
          <w:szCs w:val="21"/>
        </w:rPr>
        <w:t>excel_url</w:t>
      </w:r>
      <w:proofErr w:type="spellEnd"/>
      <w:r w:rsidRPr="00446A50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46A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6A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A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6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A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6A5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46A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46A5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46A50">
        <w:rPr>
          <w:rFonts w:ascii="Consolas" w:eastAsia="Times New Roman" w:hAnsi="Consolas" w:cs="Times New Roman"/>
          <w:color w:val="CE9178"/>
          <w:sz w:val="21"/>
          <w:szCs w:val="21"/>
        </w:rPr>
        <w:t>-default"</w:t>
      </w:r>
      <w:r w:rsidRPr="00446A5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46A5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46A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A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6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A50">
        <w:rPr>
          <w:rFonts w:ascii="Consolas" w:eastAsia="Times New Roman" w:hAnsi="Consolas" w:cs="Times New Roman"/>
          <w:color w:val="CE9178"/>
          <w:sz w:val="21"/>
          <w:szCs w:val="21"/>
        </w:rPr>
        <w:t>"fa fa-file-excel-o"</w:t>
      </w:r>
      <w:r w:rsidRPr="00446A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A50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46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A5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46A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46A5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46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6A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Excel</w:t>
      </w:r>
      <w:r w:rsidRPr="00446A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6A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46A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6A65D" w14:textId="7AF9DCDB" w:rsidR="00446A50" w:rsidRDefault="00446A50" w:rsidP="00446A50">
      <w:pPr>
        <w:pStyle w:val="ListParagraph"/>
      </w:pPr>
    </w:p>
    <w:p w14:paraId="5E9AC673" w14:textId="0C0709F9" w:rsidR="00D92B08" w:rsidRDefault="00D92B08" w:rsidP="00446A50">
      <w:pPr>
        <w:pStyle w:val="ListParagraph"/>
      </w:pPr>
    </w:p>
    <w:p w14:paraId="051656A6" w14:textId="77777777" w:rsidR="00D92B08" w:rsidRDefault="00D92B08" w:rsidP="00446A50">
      <w:pPr>
        <w:pStyle w:val="ListParagraph"/>
      </w:pPr>
    </w:p>
    <w:p w14:paraId="7E62F25C" w14:textId="61E90A5B" w:rsidR="002C0FAF" w:rsidRPr="002C0FAF" w:rsidRDefault="002C0FAF" w:rsidP="002C0FAF">
      <w:pPr>
        <w:rPr>
          <w:b/>
          <w:bCs/>
          <w:sz w:val="28"/>
          <w:szCs w:val="28"/>
          <w:u w:val="single"/>
        </w:rPr>
      </w:pPr>
      <w:r w:rsidRPr="002C0FAF">
        <w:rPr>
          <w:b/>
          <w:bCs/>
          <w:sz w:val="28"/>
          <w:szCs w:val="28"/>
          <w:u w:val="single"/>
        </w:rPr>
        <w:t>For Pending delivery</w:t>
      </w:r>
    </w:p>
    <w:p w14:paraId="6A3C438B" w14:textId="77777777" w:rsidR="00157828" w:rsidRDefault="002C0FAF" w:rsidP="002C0FAF">
      <w:pPr>
        <w:rPr>
          <w:b/>
          <w:bCs/>
          <w:u w:val="single"/>
        </w:rPr>
      </w:pPr>
      <w:r w:rsidRPr="00FF4793">
        <w:rPr>
          <w:b/>
          <w:bCs/>
          <w:u w:val="single"/>
        </w:rPr>
        <w:t>Route:</w:t>
      </w:r>
      <w:r>
        <w:rPr>
          <w:b/>
          <w:bCs/>
          <w:u w:val="single"/>
        </w:rPr>
        <w:t xml:space="preserve"> </w:t>
      </w:r>
    </w:p>
    <w:p w14:paraId="34F8B772" w14:textId="520D7B33" w:rsidR="002C0FAF" w:rsidRDefault="002C0FAF" w:rsidP="00157828">
      <w:pPr>
        <w:pStyle w:val="ListParagraph"/>
        <w:numPr>
          <w:ilvl w:val="0"/>
          <w:numId w:val="25"/>
        </w:numPr>
      </w:pPr>
      <w:r w:rsidRPr="002C0FAF">
        <w:t>Y:\htdocs\bangla-tissue-latest-version-update\routes\web.php</w:t>
      </w:r>
    </w:p>
    <w:p w14:paraId="057A7532" w14:textId="3458F489" w:rsidR="002C0FAF" w:rsidRPr="002C0FAF" w:rsidRDefault="002C0FAF" w:rsidP="002C0FAF">
      <w:r>
        <w:t>Line: 987</w:t>
      </w:r>
    </w:p>
    <w:p w14:paraId="63486489" w14:textId="245A87D5" w:rsidR="002C0FAF" w:rsidRPr="002C0FAF" w:rsidRDefault="002C0FAF" w:rsidP="002C0F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C0FA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2C0FA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2C0FA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C0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C0F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C0FAF">
        <w:rPr>
          <w:rFonts w:ascii="Consolas" w:eastAsia="Times New Roman" w:hAnsi="Consolas" w:cs="Times New Roman"/>
          <w:color w:val="CE9178"/>
          <w:sz w:val="21"/>
          <w:szCs w:val="21"/>
        </w:rPr>
        <w:t>pendingDelivery_report</w:t>
      </w:r>
      <w:proofErr w:type="spellEnd"/>
      <w:r w:rsidRPr="002C0FAF">
        <w:rPr>
          <w:rFonts w:ascii="Consolas" w:eastAsia="Times New Roman" w:hAnsi="Consolas" w:cs="Times New Roman"/>
          <w:color w:val="CE9178"/>
          <w:sz w:val="21"/>
          <w:szCs w:val="21"/>
        </w:rPr>
        <w:t>-excel'</w:t>
      </w:r>
      <w:r w:rsidRPr="002C0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FA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C0F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FAF">
        <w:rPr>
          <w:rFonts w:ascii="Consolas" w:eastAsia="Times New Roman" w:hAnsi="Consolas" w:cs="Times New Roman"/>
          <w:color w:val="CE9178"/>
          <w:sz w:val="21"/>
          <w:szCs w:val="21"/>
        </w:rPr>
        <w:t>'as'</w:t>
      </w:r>
      <w:r w:rsidRPr="002C0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C0F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C0FAF">
        <w:rPr>
          <w:rFonts w:ascii="Consolas" w:eastAsia="Times New Roman" w:hAnsi="Consolas" w:cs="Times New Roman"/>
          <w:color w:val="CE9178"/>
          <w:sz w:val="21"/>
          <w:szCs w:val="21"/>
        </w:rPr>
        <w:t>pendingDelivery_report</w:t>
      </w:r>
      <w:proofErr w:type="spellEnd"/>
      <w:r w:rsidRPr="002C0FAF">
        <w:rPr>
          <w:rFonts w:ascii="Consolas" w:eastAsia="Times New Roman" w:hAnsi="Consolas" w:cs="Times New Roman"/>
          <w:color w:val="CE9178"/>
          <w:sz w:val="21"/>
          <w:szCs w:val="21"/>
        </w:rPr>
        <w:t>-excel'</w:t>
      </w:r>
      <w:r w:rsidRPr="002C0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FAF">
        <w:rPr>
          <w:rFonts w:ascii="Consolas" w:eastAsia="Times New Roman" w:hAnsi="Consolas" w:cs="Times New Roman"/>
          <w:color w:val="CE9178"/>
          <w:sz w:val="21"/>
          <w:szCs w:val="21"/>
        </w:rPr>
        <w:t>'access'</w:t>
      </w:r>
      <w:r w:rsidRPr="002C0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2C0F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C0FAF">
        <w:rPr>
          <w:rFonts w:ascii="Consolas" w:eastAsia="Times New Roman" w:hAnsi="Consolas" w:cs="Times New Roman"/>
          <w:color w:val="CE9178"/>
          <w:sz w:val="21"/>
          <w:szCs w:val="21"/>
        </w:rPr>
        <w:t>pending_delivery</w:t>
      </w:r>
      <w:proofErr w:type="spellEnd"/>
      <w:r w:rsidRPr="002C0F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0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C0FAF">
        <w:rPr>
          <w:rFonts w:ascii="Consolas" w:eastAsia="Times New Roman" w:hAnsi="Consolas" w:cs="Times New Roman"/>
          <w:color w:val="CE9178"/>
          <w:sz w:val="21"/>
          <w:szCs w:val="21"/>
        </w:rPr>
        <w:t>'uses'</w:t>
      </w:r>
      <w:r w:rsidRPr="002C0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C0F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C0FAF">
        <w:rPr>
          <w:rFonts w:ascii="Consolas" w:eastAsia="Times New Roman" w:hAnsi="Consolas" w:cs="Times New Roman"/>
          <w:color w:val="CE9178"/>
          <w:sz w:val="21"/>
          <w:szCs w:val="21"/>
        </w:rPr>
        <w:t>PendingDeliveryController@pendingDeliveryViewReportExcel</w:t>
      </w:r>
      <w:proofErr w:type="spellEnd"/>
      <w:r w:rsidRPr="002C0F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0FA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6CCD028" w14:textId="6D28A3D6" w:rsidR="00FD3652" w:rsidRPr="00FD3652" w:rsidRDefault="00FD3652" w:rsidP="00FD365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Excel </w:t>
      </w:r>
      <w:r w:rsidRPr="00FD3652">
        <w:rPr>
          <w:b/>
          <w:bCs/>
          <w:sz w:val="24"/>
          <w:szCs w:val="24"/>
          <w:u w:val="single"/>
        </w:rPr>
        <w:t>Export file:</w:t>
      </w:r>
    </w:p>
    <w:p w14:paraId="0547E724" w14:textId="636D6087" w:rsidR="00FF4793" w:rsidRDefault="00FF4793" w:rsidP="00FF4793">
      <w:pPr>
        <w:pStyle w:val="ListParagraph"/>
      </w:pPr>
    </w:p>
    <w:p w14:paraId="761D031E" w14:textId="5402B2AD" w:rsidR="00157828" w:rsidRDefault="009A4A8E" w:rsidP="00157828">
      <w:pPr>
        <w:pStyle w:val="ListParagraph"/>
        <w:numPr>
          <w:ilvl w:val="0"/>
          <w:numId w:val="25"/>
        </w:numPr>
      </w:pPr>
      <w:r w:rsidRPr="009A4A8E">
        <w:t>Y:\htdocs\bangla-tissue-latest-version-update\app\Exports\pendingDeliveryViewReportExcel.php</w:t>
      </w:r>
    </w:p>
    <w:p w14:paraId="1F91A22A" w14:textId="77777777" w:rsidR="00D92B08" w:rsidRPr="00D92B08" w:rsidRDefault="00D92B08" w:rsidP="00D92B08">
      <w:pPr>
        <w:rPr>
          <w:b/>
          <w:bCs/>
          <w:sz w:val="24"/>
          <w:szCs w:val="24"/>
          <w:u w:val="single"/>
        </w:rPr>
      </w:pPr>
      <w:r w:rsidRPr="00D92B08">
        <w:rPr>
          <w:b/>
          <w:bCs/>
          <w:sz w:val="24"/>
          <w:szCs w:val="24"/>
          <w:u w:val="single"/>
        </w:rPr>
        <w:t xml:space="preserve">Controller: </w:t>
      </w:r>
    </w:p>
    <w:p w14:paraId="068D7017" w14:textId="77777777" w:rsidR="00D92B08" w:rsidRDefault="00D92B08" w:rsidP="00D92B08"/>
    <w:p w14:paraId="5494A56A" w14:textId="11D5EC8F" w:rsidR="009A4A8E" w:rsidRDefault="009A4A8E" w:rsidP="00157828">
      <w:pPr>
        <w:pStyle w:val="ListParagraph"/>
        <w:numPr>
          <w:ilvl w:val="0"/>
          <w:numId w:val="25"/>
        </w:numPr>
      </w:pPr>
      <w:r w:rsidRPr="009A4A8E">
        <w:t>Y:\htdocs\bangla-tissue-latest-version-update\app\Http\Controllers\Bpack\BpackReport\PendingDeliveryController.php</w:t>
      </w:r>
    </w:p>
    <w:p w14:paraId="56E0D8A1" w14:textId="0907BBAA" w:rsidR="00FD3652" w:rsidRPr="00FD3652" w:rsidRDefault="00FD3652" w:rsidP="00FD3652">
      <w:pPr>
        <w:rPr>
          <w:b/>
          <w:bCs/>
          <w:sz w:val="24"/>
          <w:szCs w:val="24"/>
          <w:u w:val="single"/>
        </w:rPr>
      </w:pPr>
      <w:r w:rsidRPr="00FD3652">
        <w:rPr>
          <w:b/>
          <w:bCs/>
          <w:sz w:val="24"/>
          <w:szCs w:val="24"/>
          <w:u w:val="single"/>
        </w:rPr>
        <w:t xml:space="preserve">Blade File: </w:t>
      </w:r>
    </w:p>
    <w:p w14:paraId="729572C2" w14:textId="3531E3D0" w:rsidR="00D92B08" w:rsidRDefault="009A4A8E" w:rsidP="002670C8">
      <w:pPr>
        <w:pStyle w:val="ListParagraph"/>
        <w:numPr>
          <w:ilvl w:val="0"/>
          <w:numId w:val="25"/>
        </w:numPr>
      </w:pPr>
      <w:r w:rsidRPr="009A4A8E">
        <w:t>Y:\htdocs\bangla-tissue-latest-version-update\resources\views\bPack\report\pendingDelivery\pendingDeliveryReport.blade.php</w:t>
      </w:r>
    </w:p>
    <w:p w14:paraId="0F77152C" w14:textId="77777777" w:rsidR="00D92B08" w:rsidRDefault="00D92B08" w:rsidP="00D92B08">
      <w:pPr>
        <w:pStyle w:val="ListParagraph"/>
      </w:pPr>
    </w:p>
    <w:p w14:paraId="60DB7D98" w14:textId="77777777" w:rsidR="00FF2E0C" w:rsidRPr="00FF2E0C" w:rsidRDefault="00FF2E0C" w:rsidP="00FF2E0C">
      <w:pPr>
        <w:pStyle w:val="Heading3"/>
        <w:spacing w:before="0" w:line="720" w:lineRule="atLeast"/>
        <w:ind w:right="300"/>
        <w:rPr>
          <w:rFonts w:ascii="Arial" w:hAnsi="Arial" w:cs="Arial"/>
          <w:b/>
          <w:bCs/>
          <w:color w:val="333333"/>
          <w:u w:val="single"/>
        </w:rPr>
      </w:pPr>
      <w:r w:rsidRPr="00FF2E0C">
        <w:rPr>
          <w:rFonts w:ascii="Arial" w:hAnsi="Arial" w:cs="Arial"/>
          <w:b/>
          <w:bCs/>
          <w:color w:val="333333"/>
          <w:u w:val="single"/>
        </w:rPr>
        <w:lastRenderedPageBreak/>
        <w:t>Customer Wise Sales</w:t>
      </w:r>
    </w:p>
    <w:p w14:paraId="68E69AB7" w14:textId="77777777" w:rsidR="00FF2E0C" w:rsidRPr="00D92B08" w:rsidRDefault="00FF2E0C" w:rsidP="00FF2E0C">
      <w:pPr>
        <w:rPr>
          <w:b/>
          <w:bCs/>
          <w:sz w:val="24"/>
          <w:szCs w:val="24"/>
          <w:u w:val="single"/>
        </w:rPr>
      </w:pPr>
      <w:r w:rsidRPr="00D92B08">
        <w:rPr>
          <w:b/>
          <w:bCs/>
          <w:sz w:val="24"/>
          <w:szCs w:val="24"/>
          <w:u w:val="single"/>
        </w:rPr>
        <w:t xml:space="preserve">Route: </w:t>
      </w:r>
    </w:p>
    <w:p w14:paraId="71CA5504" w14:textId="77777777" w:rsidR="00FF2E0C" w:rsidRDefault="00FF2E0C" w:rsidP="00FF2E0C">
      <w:pPr>
        <w:pStyle w:val="ListParagraph"/>
        <w:numPr>
          <w:ilvl w:val="0"/>
          <w:numId w:val="26"/>
        </w:numPr>
      </w:pPr>
      <w:r w:rsidRPr="002C0FAF">
        <w:t>Y:\htdocs\bangla-tissue-latest-version-update\routes\web.php</w:t>
      </w:r>
    </w:p>
    <w:p w14:paraId="7A2C61ED" w14:textId="7C432BA3" w:rsidR="00FF2E0C" w:rsidRPr="002C0FAF" w:rsidRDefault="00FF2E0C" w:rsidP="00FF2E0C">
      <w:r>
        <w:t>Line: 1190</w:t>
      </w:r>
    </w:p>
    <w:p w14:paraId="13B5BB75" w14:textId="2F087B0C" w:rsidR="00FF2E0C" w:rsidRPr="002C0FAF" w:rsidRDefault="00FF2E0C" w:rsidP="00FF2E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2E0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F2E0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F2E0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F2E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2E0C">
        <w:rPr>
          <w:rFonts w:ascii="Consolas" w:eastAsia="Times New Roman" w:hAnsi="Consolas" w:cs="Times New Roman"/>
          <w:color w:val="CE9178"/>
          <w:sz w:val="21"/>
          <w:szCs w:val="21"/>
        </w:rPr>
        <w:t>'customer-wise-sales-report-excel'</w:t>
      </w:r>
      <w:r w:rsidRPr="00FF2E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2E0C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FF2E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2E0C">
        <w:rPr>
          <w:rFonts w:ascii="Consolas" w:eastAsia="Times New Roman" w:hAnsi="Consolas" w:cs="Times New Roman"/>
          <w:color w:val="CE9178"/>
          <w:sz w:val="21"/>
          <w:szCs w:val="21"/>
        </w:rPr>
        <w:t>'as'</w:t>
      </w:r>
      <w:r w:rsidRPr="00FF2E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F2E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2E0C">
        <w:rPr>
          <w:rFonts w:ascii="Consolas" w:eastAsia="Times New Roman" w:hAnsi="Consolas" w:cs="Times New Roman"/>
          <w:color w:val="CE9178"/>
          <w:sz w:val="21"/>
          <w:szCs w:val="21"/>
        </w:rPr>
        <w:t>salesListCustomerWiseReportExcel</w:t>
      </w:r>
      <w:proofErr w:type="spellEnd"/>
      <w:r w:rsidRPr="00FF2E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2E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2E0C">
        <w:rPr>
          <w:rFonts w:ascii="Consolas" w:eastAsia="Times New Roman" w:hAnsi="Consolas" w:cs="Times New Roman"/>
          <w:color w:val="CE9178"/>
          <w:sz w:val="21"/>
          <w:szCs w:val="21"/>
        </w:rPr>
        <w:t>'access'</w:t>
      </w:r>
      <w:r w:rsidRPr="00FF2E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FF2E0C">
        <w:rPr>
          <w:rFonts w:ascii="Consolas" w:eastAsia="Times New Roman" w:hAnsi="Consolas" w:cs="Times New Roman"/>
          <w:color w:val="CE9178"/>
          <w:sz w:val="21"/>
          <w:szCs w:val="21"/>
        </w:rPr>
        <w:t>'customer-wise-sales'</w:t>
      </w:r>
      <w:r w:rsidRPr="00FF2E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F2E0C">
        <w:rPr>
          <w:rFonts w:ascii="Consolas" w:eastAsia="Times New Roman" w:hAnsi="Consolas" w:cs="Times New Roman"/>
          <w:color w:val="CE9178"/>
          <w:sz w:val="21"/>
          <w:szCs w:val="21"/>
        </w:rPr>
        <w:t>'uses'</w:t>
      </w:r>
      <w:r w:rsidRPr="00FF2E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F2E0C">
        <w:rPr>
          <w:rFonts w:ascii="Consolas" w:eastAsia="Times New Roman" w:hAnsi="Consolas" w:cs="Times New Roman"/>
          <w:color w:val="CE9178"/>
          <w:sz w:val="21"/>
          <w:szCs w:val="21"/>
        </w:rPr>
        <w:t>'SalesListCustomerWiseReportController@salesListCustomerWiseReportExcel'</w:t>
      </w:r>
      <w:r w:rsidRPr="00FF2E0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1BE9A40" w14:textId="5092A8EC" w:rsidR="00D92B08" w:rsidRPr="00D92B08" w:rsidRDefault="00D92B08" w:rsidP="00D92B0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Blade File</w:t>
      </w:r>
      <w:r w:rsidRPr="00D92B08">
        <w:rPr>
          <w:b/>
          <w:bCs/>
          <w:sz w:val="24"/>
          <w:szCs w:val="24"/>
          <w:u w:val="single"/>
        </w:rPr>
        <w:t xml:space="preserve">: </w:t>
      </w:r>
    </w:p>
    <w:p w14:paraId="3DE542CF" w14:textId="77777777" w:rsidR="00FF2E0C" w:rsidRDefault="00FF2E0C" w:rsidP="00D92B08"/>
    <w:p w14:paraId="5D11CA86" w14:textId="2E4C8C4A" w:rsidR="00D92B08" w:rsidRDefault="00D92B08" w:rsidP="00FF2E0C">
      <w:pPr>
        <w:pStyle w:val="ListParagraph"/>
        <w:numPr>
          <w:ilvl w:val="0"/>
          <w:numId w:val="26"/>
        </w:numPr>
      </w:pPr>
      <w:r w:rsidRPr="00D92B08">
        <w:t>Y:\htdocs\bangla-tissue-latest-version-update\resources\views\bPack\report\sales\salesListCustomerWise\report.blade.php</w:t>
      </w:r>
    </w:p>
    <w:p w14:paraId="2487F539" w14:textId="77777777" w:rsidR="00D92B08" w:rsidRPr="00D92B08" w:rsidRDefault="00D92B08" w:rsidP="00D92B08">
      <w:pPr>
        <w:rPr>
          <w:b/>
          <w:bCs/>
          <w:sz w:val="24"/>
          <w:szCs w:val="24"/>
          <w:u w:val="single"/>
        </w:rPr>
      </w:pPr>
      <w:r w:rsidRPr="00D92B08">
        <w:rPr>
          <w:b/>
          <w:bCs/>
          <w:sz w:val="24"/>
          <w:szCs w:val="24"/>
          <w:u w:val="single"/>
        </w:rPr>
        <w:t xml:space="preserve">Controller: </w:t>
      </w:r>
    </w:p>
    <w:p w14:paraId="49AEB605" w14:textId="77777777" w:rsidR="00D92B08" w:rsidRDefault="00D92B08" w:rsidP="00D92B08"/>
    <w:p w14:paraId="753CB7A6" w14:textId="21632ED5" w:rsidR="00D92B08" w:rsidRDefault="00D92B08" w:rsidP="00FF2E0C">
      <w:pPr>
        <w:pStyle w:val="ListParagraph"/>
        <w:numPr>
          <w:ilvl w:val="0"/>
          <w:numId w:val="26"/>
        </w:numPr>
      </w:pPr>
      <w:r w:rsidRPr="00D92B08">
        <w:t>Y:\htdocs\bangla-tissue-latest-version-update\app\Http\Controllers\Bpack\BpackReport\SalesListCustomerWiseReportController.php</w:t>
      </w:r>
    </w:p>
    <w:p w14:paraId="7508638A" w14:textId="01A343B0" w:rsidR="00FD3652" w:rsidRPr="00FD3652" w:rsidRDefault="00FD3652" w:rsidP="00FD365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Excel </w:t>
      </w:r>
      <w:r w:rsidRPr="00FD3652">
        <w:rPr>
          <w:b/>
          <w:bCs/>
          <w:sz w:val="24"/>
          <w:szCs w:val="24"/>
          <w:u w:val="single"/>
        </w:rPr>
        <w:t>Export file:</w:t>
      </w:r>
    </w:p>
    <w:p w14:paraId="35BE206C" w14:textId="06D8EBE3" w:rsidR="00D92B08" w:rsidRDefault="00D92B08" w:rsidP="00FF2E0C">
      <w:pPr>
        <w:pStyle w:val="ListParagraph"/>
        <w:numPr>
          <w:ilvl w:val="0"/>
          <w:numId w:val="26"/>
        </w:numPr>
      </w:pPr>
      <w:r w:rsidRPr="00D92B08">
        <w:t>Y:\htdocs\bangla-tissue-latest-version-update\app\Exports\SalesListExport.php</w:t>
      </w:r>
    </w:p>
    <w:p w14:paraId="4ADE26AD" w14:textId="5C61B637" w:rsidR="007665B5" w:rsidRDefault="007665B5" w:rsidP="007665B5"/>
    <w:p w14:paraId="2B98481B" w14:textId="0C12EB69" w:rsidR="007665B5" w:rsidRDefault="007665B5" w:rsidP="007665B5"/>
    <w:p w14:paraId="4CDDC614" w14:textId="7304CA2D" w:rsidR="007665B5" w:rsidRDefault="007665B5" w:rsidP="007665B5"/>
    <w:p w14:paraId="000B4E67" w14:textId="77777777" w:rsidR="007665B5" w:rsidRPr="007665B5" w:rsidRDefault="007665B5" w:rsidP="007665B5">
      <w:pPr>
        <w:pStyle w:val="Heading3"/>
        <w:spacing w:before="0" w:line="720" w:lineRule="atLeast"/>
        <w:ind w:right="300"/>
        <w:rPr>
          <w:rFonts w:ascii="Arial" w:hAnsi="Arial" w:cs="Arial"/>
          <w:b/>
          <w:bCs/>
          <w:color w:val="333333"/>
          <w:u w:val="single"/>
        </w:rPr>
      </w:pPr>
      <w:r w:rsidRPr="00D915CA">
        <w:rPr>
          <w:rFonts w:ascii="Arial" w:hAnsi="Arial" w:cs="Arial"/>
          <w:b/>
          <w:bCs/>
          <w:color w:val="333333"/>
          <w:u w:val="single"/>
        </w:rPr>
        <w:t>Sales Sheet</w:t>
      </w:r>
    </w:p>
    <w:p w14:paraId="374EEF50" w14:textId="77777777" w:rsidR="007665B5" w:rsidRPr="002670C8" w:rsidRDefault="007665B5" w:rsidP="007665B5">
      <w:pPr>
        <w:rPr>
          <w:b/>
          <w:bCs/>
          <w:sz w:val="24"/>
          <w:szCs w:val="24"/>
          <w:u w:val="single"/>
        </w:rPr>
      </w:pPr>
      <w:r w:rsidRPr="002670C8">
        <w:rPr>
          <w:b/>
          <w:bCs/>
          <w:sz w:val="24"/>
          <w:szCs w:val="24"/>
          <w:u w:val="single"/>
        </w:rPr>
        <w:t xml:space="preserve">Route: </w:t>
      </w:r>
    </w:p>
    <w:p w14:paraId="6A3FA0C2" w14:textId="77777777" w:rsidR="007665B5" w:rsidRDefault="007665B5" w:rsidP="007665B5">
      <w:pPr>
        <w:pStyle w:val="ListParagraph"/>
        <w:numPr>
          <w:ilvl w:val="0"/>
          <w:numId w:val="27"/>
        </w:numPr>
      </w:pPr>
      <w:r w:rsidRPr="002C0FAF">
        <w:t>Y:\htdocs\bangla-tissue-latest-version-update\routes\web.php</w:t>
      </w:r>
    </w:p>
    <w:p w14:paraId="2607245F" w14:textId="0C9209DF" w:rsidR="007665B5" w:rsidRPr="002C0FAF" w:rsidRDefault="007665B5" w:rsidP="007665B5">
      <w:pPr>
        <w:ind w:firstLine="720"/>
      </w:pPr>
      <w:r>
        <w:t>Line: 1154</w:t>
      </w:r>
    </w:p>
    <w:p w14:paraId="7B0B0795" w14:textId="275C52CF" w:rsidR="007665B5" w:rsidRPr="002C0FAF" w:rsidRDefault="007665B5" w:rsidP="007665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="002C3525" w:rsidRPr="002C352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="002C3525" w:rsidRPr="002C352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="002C3525" w:rsidRPr="002C352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="002C3525" w:rsidRPr="002C35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C3525" w:rsidRPr="002C3525">
        <w:rPr>
          <w:rFonts w:ascii="Consolas" w:eastAsia="Times New Roman" w:hAnsi="Consolas" w:cs="Times New Roman"/>
          <w:color w:val="CE9178"/>
          <w:sz w:val="21"/>
          <w:szCs w:val="21"/>
        </w:rPr>
        <w:t>'sales-sheet-report-excel'</w:t>
      </w:r>
      <w:r w:rsidR="002C3525" w:rsidRPr="002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2C3525" w:rsidRPr="002C3525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="002C3525" w:rsidRPr="002C35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C3525" w:rsidRPr="002C3525">
        <w:rPr>
          <w:rFonts w:ascii="Consolas" w:eastAsia="Times New Roman" w:hAnsi="Consolas" w:cs="Times New Roman"/>
          <w:color w:val="CE9178"/>
          <w:sz w:val="21"/>
          <w:szCs w:val="21"/>
        </w:rPr>
        <w:t>'as'</w:t>
      </w:r>
      <w:r w:rsidR="002C3525" w:rsidRPr="002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="002C3525" w:rsidRPr="002C35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2C3525" w:rsidRPr="002C3525">
        <w:rPr>
          <w:rFonts w:ascii="Consolas" w:eastAsia="Times New Roman" w:hAnsi="Consolas" w:cs="Times New Roman"/>
          <w:color w:val="CE9178"/>
          <w:sz w:val="21"/>
          <w:szCs w:val="21"/>
        </w:rPr>
        <w:t>salesSheetReportExcel</w:t>
      </w:r>
      <w:proofErr w:type="spellEnd"/>
      <w:r w:rsidR="002C3525" w:rsidRPr="002C35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2C3525" w:rsidRPr="002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2C3525" w:rsidRPr="002C3525">
        <w:rPr>
          <w:rFonts w:ascii="Consolas" w:eastAsia="Times New Roman" w:hAnsi="Consolas" w:cs="Times New Roman"/>
          <w:color w:val="CE9178"/>
          <w:sz w:val="21"/>
          <w:szCs w:val="21"/>
        </w:rPr>
        <w:t>'access'</w:t>
      </w:r>
      <w:r w:rsidR="002C3525" w:rsidRPr="002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="002C3525" w:rsidRPr="002C3525">
        <w:rPr>
          <w:rFonts w:ascii="Consolas" w:eastAsia="Times New Roman" w:hAnsi="Consolas" w:cs="Times New Roman"/>
          <w:color w:val="CE9178"/>
          <w:sz w:val="21"/>
          <w:szCs w:val="21"/>
        </w:rPr>
        <w:t>'sales-sheet'</w:t>
      </w:r>
      <w:r w:rsidR="002C3525" w:rsidRPr="002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="002C3525" w:rsidRPr="002C3525">
        <w:rPr>
          <w:rFonts w:ascii="Consolas" w:eastAsia="Times New Roman" w:hAnsi="Consolas" w:cs="Times New Roman"/>
          <w:color w:val="CE9178"/>
          <w:sz w:val="21"/>
          <w:szCs w:val="21"/>
        </w:rPr>
        <w:t>'uses'</w:t>
      </w:r>
      <w:r w:rsidR="002C3525" w:rsidRPr="002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="002C3525" w:rsidRPr="002C35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2C3525" w:rsidRPr="002C3525">
        <w:rPr>
          <w:rFonts w:ascii="Consolas" w:eastAsia="Times New Roman" w:hAnsi="Consolas" w:cs="Times New Roman"/>
          <w:color w:val="CE9178"/>
          <w:sz w:val="21"/>
          <w:szCs w:val="21"/>
        </w:rPr>
        <w:t>SalesSheetReportController@salesSheetReportExcel</w:t>
      </w:r>
      <w:proofErr w:type="spellEnd"/>
      <w:r w:rsidR="002C3525" w:rsidRPr="002C35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2C3525" w:rsidRPr="002C352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B2039B5" w14:textId="77777777" w:rsidR="00C00C57" w:rsidRDefault="00C00C57" w:rsidP="00CB5C2A">
      <w:pPr>
        <w:rPr>
          <w:b/>
          <w:bCs/>
          <w:sz w:val="24"/>
          <w:szCs w:val="24"/>
          <w:highlight w:val="yellow"/>
          <w:u w:val="single"/>
        </w:rPr>
      </w:pPr>
    </w:p>
    <w:p w14:paraId="6B859ED7" w14:textId="13B82997" w:rsidR="00CB5C2A" w:rsidRPr="00CB5C2A" w:rsidRDefault="007665B5" w:rsidP="00CB5C2A">
      <w:pPr>
        <w:rPr>
          <w:b/>
          <w:bCs/>
          <w:sz w:val="24"/>
          <w:szCs w:val="24"/>
          <w:u w:val="single"/>
        </w:rPr>
      </w:pPr>
      <w:r w:rsidRPr="00D915CA">
        <w:rPr>
          <w:b/>
          <w:bCs/>
          <w:sz w:val="24"/>
          <w:szCs w:val="24"/>
          <w:u w:val="single"/>
        </w:rPr>
        <w:t>Excel Export file:</w:t>
      </w:r>
    </w:p>
    <w:p w14:paraId="686071C3" w14:textId="6CC75C9C" w:rsidR="00CB5C2A" w:rsidRDefault="00CB5C2A" w:rsidP="007665B5">
      <w:pPr>
        <w:pStyle w:val="ListParagraph"/>
        <w:numPr>
          <w:ilvl w:val="0"/>
          <w:numId w:val="27"/>
        </w:numPr>
      </w:pPr>
      <w:r w:rsidRPr="00CB5C2A">
        <w:t>Y:\htdocs\bangla-tissue-latest-version-update\app\Exports\SalesSheetExport.php</w:t>
      </w:r>
    </w:p>
    <w:p w14:paraId="53C5709D" w14:textId="77777777" w:rsidR="007665B5" w:rsidRPr="00D92B08" w:rsidRDefault="007665B5" w:rsidP="007665B5">
      <w:pPr>
        <w:rPr>
          <w:b/>
          <w:bCs/>
          <w:sz w:val="24"/>
          <w:szCs w:val="24"/>
          <w:u w:val="single"/>
        </w:rPr>
      </w:pPr>
      <w:r w:rsidRPr="00D92B08">
        <w:rPr>
          <w:b/>
          <w:bCs/>
          <w:sz w:val="24"/>
          <w:szCs w:val="24"/>
          <w:u w:val="single"/>
        </w:rPr>
        <w:t xml:space="preserve">Controller: </w:t>
      </w:r>
    </w:p>
    <w:p w14:paraId="587E0808" w14:textId="77777777" w:rsidR="007665B5" w:rsidRDefault="007665B5" w:rsidP="007665B5"/>
    <w:p w14:paraId="7607024E" w14:textId="06E080FC" w:rsidR="007665B5" w:rsidRDefault="00CB5C2A" w:rsidP="007665B5">
      <w:pPr>
        <w:pStyle w:val="ListParagraph"/>
        <w:numPr>
          <w:ilvl w:val="0"/>
          <w:numId w:val="27"/>
        </w:numPr>
      </w:pPr>
      <w:r w:rsidRPr="00CB5C2A">
        <w:t>Y:\htdocs\bangla-tissue-latest-version-update\app\Http\Controllers\Bpack\BpackReport\SalesSheetReportController.php</w:t>
      </w:r>
    </w:p>
    <w:p w14:paraId="05F05DA8" w14:textId="77777777" w:rsidR="007665B5" w:rsidRPr="00FD3652" w:rsidRDefault="007665B5" w:rsidP="007665B5">
      <w:pPr>
        <w:rPr>
          <w:b/>
          <w:bCs/>
          <w:sz w:val="24"/>
          <w:szCs w:val="24"/>
          <w:u w:val="single"/>
        </w:rPr>
      </w:pPr>
      <w:r w:rsidRPr="00D915CA">
        <w:rPr>
          <w:b/>
          <w:bCs/>
          <w:sz w:val="24"/>
          <w:szCs w:val="24"/>
          <w:u w:val="single"/>
        </w:rPr>
        <w:t>Blade File:</w:t>
      </w:r>
      <w:r w:rsidRPr="00FD3652">
        <w:rPr>
          <w:b/>
          <w:bCs/>
          <w:sz w:val="24"/>
          <w:szCs w:val="24"/>
          <w:u w:val="single"/>
        </w:rPr>
        <w:t xml:space="preserve"> </w:t>
      </w:r>
    </w:p>
    <w:p w14:paraId="7145981F" w14:textId="196D8DB9" w:rsidR="007665B5" w:rsidRDefault="007665B5" w:rsidP="00CB5C2A"/>
    <w:p w14:paraId="0752DDF4" w14:textId="2CC6BBDD" w:rsidR="00CB5C2A" w:rsidRDefault="00CB5C2A" w:rsidP="007665B5">
      <w:pPr>
        <w:pStyle w:val="ListParagraph"/>
        <w:numPr>
          <w:ilvl w:val="0"/>
          <w:numId w:val="27"/>
        </w:numPr>
      </w:pPr>
      <w:r w:rsidRPr="00CB5C2A">
        <w:t>Y:\htdocs\bangla-tissue-latest-version-update\resources\views\bPack\report\sales\salesSheet\report.blade.php</w:t>
      </w:r>
    </w:p>
    <w:p w14:paraId="5F21EADE" w14:textId="5E090E94" w:rsidR="00B6357E" w:rsidRDefault="00B6357E" w:rsidP="00B6357E">
      <w:pPr>
        <w:pStyle w:val="ListParagraph"/>
      </w:pPr>
      <w:r>
        <w:t>Line: 463-465</w:t>
      </w:r>
    </w:p>
    <w:p w14:paraId="1C8132F6" w14:textId="77777777" w:rsidR="00DF2F03" w:rsidRDefault="00DF2F03" w:rsidP="00B6357E">
      <w:pPr>
        <w:pStyle w:val="ListParagraph"/>
      </w:pPr>
    </w:p>
    <w:p w14:paraId="5FD54A91" w14:textId="77777777" w:rsidR="00D915CA" w:rsidRDefault="00D915CA" w:rsidP="00B6357E">
      <w:pPr>
        <w:pStyle w:val="ListParagraph"/>
      </w:pPr>
    </w:p>
    <w:p w14:paraId="570C37EF" w14:textId="4BC6614C" w:rsidR="00D915CA" w:rsidRDefault="00D915CA" w:rsidP="00D915CA">
      <w:pPr>
        <w:pStyle w:val="Heading3"/>
        <w:spacing w:before="0" w:line="720" w:lineRule="atLeast"/>
        <w:ind w:right="300"/>
        <w:rPr>
          <w:rFonts w:ascii="Arial" w:hAnsi="Arial" w:cs="Arial"/>
          <w:b/>
          <w:bCs/>
          <w:i/>
          <w:iCs/>
          <w:color w:val="333333"/>
          <w:u w:val="single"/>
        </w:rPr>
      </w:pPr>
      <w:r w:rsidRPr="00F16995">
        <w:rPr>
          <w:rFonts w:ascii="Arial" w:hAnsi="Arial" w:cs="Arial"/>
          <w:b/>
          <w:bCs/>
          <w:i/>
          <w:iCs/>
          <w:color w:val="333333"/>
          <w:u w:val="single"/>
        </w:rPr>
        <w:lastRenderedPageBreak/>
        <w:t>Order Sheet</w:t>
      </w:r>
    </w:p>
    <w:p w14:paraId="148F71AF" w14:textId="77777777" w:rsidR="00DF2F03" w:rsidRPr="00DF2F03" w:rsidRDefault="00DF2F03" w:rsidP="00DF2F03"/>
    <w:p w14:paraId="0ACAB51A" w14:textId="77777777" w:rsidR="00D915CA" w:rsidRPr="00CB5C2A" w:rsidRDefault="00D915CA" w:rsidP="00D915CA">
      <w:pPr>
        <w:rPr>
          <w:b/>
          <w:bCs/>
          <w:sz w:val="24"/>
          <w:szCs w:val="24"/>
          <w:u w:val="single"/>
        </w:rPr>
      </w:pPr>
      <w:r w:rsidRPr="00C365A4">
        <w:rPr>
          <w:b/>
          <w:bCs/>
          <w:sz w:val="24"/>
          <w:szCs w:val="24"/>
          <w:u w:val="single"/>
        </w:rPr>
        <w:t>Excel Export file:</w:t>
      </w:r>
    </w:p>
    <w:p w14:paraId="654A2A85" w14:textId="77777777" w:rsidR="00D915CA" w:rsidRDefault="00D915CA" w:rsidP="00D915CA">
      <w:pPr>
        <w:pStyle w:val="ListParagraph"/>
        <w:numPr>
          <w:ilvl w:val="0"/>
          <w:numId w:val="30"/>
        </w:numPr>
      </w:pPr>
      <w:r w:rsidRPr="00D915CA">
        <w:t>Y:\htdocs\bangla-tissue-latest-version-update\app\Exports\OrderSheetExport.php</w:t>
      </w:r>
    </w:p>
    <w:p w14:paraId="743BF5AA" w14:textId="43218F9A" w:rsidR="00D915CA" w:rsidRPr="00F16995" w:rsidRDefault="00D915CA" w:rsidP="00D915CA">
      <w:pPr>
        <w:rPr>
          <w:b/>
          <w:bCs/>
          <w:sz w:val="24"/>
          <w:szCs w:val="24"/>
          <w:u w:val="single"/>
        </w:rPr>
      </w:pPr>
      <w:r w:rsidRPr="00F16995">
        <w:rPr>
          <w:b/>
          <w:bCs/>
          <w:sz w:val="24"/>
          <w:szCs w:val="24"/>
          <w:u w:val="single"/>
        </w:rPr>
        <w:t>Blade File:</w:t>
      </w:r>
      <w:r w:rsidRPr="00FD3652">
        <w:rPr>
          <w:b/>
          <w:bCs/>
          <w:sz w:val="24"/>
          <w:szCs w:val="24"/>
          <w:u w:val="single"/>
        </w:rPr>
        <w:t xml:space="preserve"> </w:t>
      </w:r>
    </w:p>
    <w:p w14:paraId="74E216BB" w14:textId="7AC6E521" w:rsidR="004A6F2D" w:rsidRDefault="00D915CA" w:rsidP="004A6F2D">
      <w:pPr>
        <w:pStyle w:val="ListParagraph"/>
        <w:numPr>
          <w:ilvl w:val="0"/>
          <w:numId w:val="29"/>
        </w:numPr>
      </w:pPr>
      <w:r w:rsidRPr="00D915CA">
        <w:t>Y:\htdocs\bangla-tissue-latest-version-update\resources\views\bPack\report\sales\orderSheet\report.blade.php</w:t>
      </w:r>
    </w:p>
    <w:p w14:paraId="316F8FC1" w14:textId="646E4E3E" w:rsidR="004A6F2D" w:rsidRPr="00FD3652" w:rsidRDefault="004A6F2D" w:rsidP="004A6F2D">
      <w:pPr>
        <w:rPr>
          <w:b/>
          <w:bCs/>
          <w:sz w:val="24"/>
          <w:szCs w:val="24"/>
          <w:u w:val="single"/>
        </w:rPr>
      </w:pPr>
      <w:r w:rsidRPr="007D2F72">
        <w:rPr>
          <w:b/>
          <w:bCs/>
          <w:sz w:val="24"/>
          <w:szCs w:val="24"/>
          <w:u w:val="single"/>
        </w:rPr>
        <w:t>Helper File:</w:t>
      </w:r>
      <w:r w:rsidRPr="00FD3652">
        <w:rPr>
          <w:b/>
          <w:bCs/>
          <w:sz w:val="24"/>
          <w:szCs w:val="24"/>
          <w:u w:val="single"/>
        </w:rPr>
        <w:t xml:space="preserve"> </w:t>
      </w:r>
    </w:p>
    <w:p w14:paraId="1FEAB5E2" w14:textId="77777777" w:rsidR="004A6F2D" w:rsidRDefault="004A6F2D" w:rsidP="004A6F2D"/>
    <w:p w14:paraId="3B511A6D" w14:textId="40D0B2DC" w:rsidR="004A6F2D" w:rsidRDefault="004A6F2D" w:rsidP="004A6F2D">
      <w:pPr>
        <w:pStyle w:val="ListParagraph"/>
        <w:numPr>
          <w:ilvl w:val="0"/>
          <w:numId w:val="29"/>
        </w:numPr>
      </w:pPr>
      <w:r w:rsidRPr="004A6F2D">
        <w:t>Y:\htdocs\bangla-tissue-latest-version-update\app\libraries\Helper.php</w:t>
      </w:r>
    </w:p>
    <w:p w14:paraId="216A777E" w14:textId="0C0AC2AF" w:rsidR="004A6F2D" w:rsidRDefault="004A6F2D" w:rsidP="004A6F2D">
      <w:pPr>
        <w:ind w:left="360"/>
      </w:pPr>
      <w:proofErr w:type="gramStart"/>
      <w:r>
        <w:t>Line :</w:t>
      </w:r>
      <w:proofErr w:type="gramEnd"/>
      <w:r>
        <w:t xml:space="preserve"> 857-862</w:t>
      </w:r>
    </w:p>
    <w:p w14:paraId="3C9E3A75" w14:textId="77777777" w:rsidR="004A6F2D" w:rsidRPr="004A6F2D" w:rsidRDefault="004A6F2D" w:rsidP="004A6F2D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F2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A6F2D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4A6F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F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35747F" w14:textId="77777777" w:rsidR="004A6F2D" w:rsidRPr="004A6F2D" w:rsidRDefault="004A6F2D" w:rsidP="004A6F2D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6F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6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A6F2D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A6F2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C2E562" w14:textId="77777777" w:rsidR="004A6F2D" w:rsidRPr="004A6F2D" w:rsidRDefault="004A6F2D" w:rsidP="004A6F2D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A6F2D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A6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6F2D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A6F2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A6F2D">
        <w:rPr>
          <w:rFonts w:ascii="Consolas" w:eastAsia="Times New Roman" w:hAnsi="Consolas" w:cs="Times New Roman"/>
          <w:color w:val="9CDCFE"/>
          <w:sz w:val="21"/>
          <w:szCs w:val="21"/>
        </w:rPr>
        <w:t>sales_price</w:t>
      </w:r>
      <w:proofErr w:type="spellEnd"/>
      <w:r w:rsidRPr="004A6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E6B1C0" w14:textId="77777777" w:rsidR="004A6F2D" w:rsidRPr="004A6F2D" w:rsidRDefault="004A6F2D" w:rsidP="004A6F2D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4A6F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6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3DE1BA" w14:textId="77777777" w:rsidR="004A6F2D" w:rsidRPr="004A6F2D" w:rsidRDefault="004A6F2D" w:rsidP="004A6F2D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A6F2D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A6F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6F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096147" w14:textId="77777777" w:rsidR="004A6F2D" w:rsidRPr="004A6F2D" w:rsidRDefault="004A6F2D" w:rsidP="004A6F2D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F2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3DB6B79" w14:textId="77777777" w:rsidR="004A6F2D" w:rsidRDefault="004A6F2D" w:rsidP="004A6F2D">
      <w:pPr>
        <w:pStyle w:val="ListParagraph"/>
      </w:pPr>
    </w:p>
    <w:p w14:paraId="7FC59D4C" w14:textId="77777777" w:rsidR="007D2F72" w:rsidRPr="007D2F72" w:rsidRDefault="007D2F72" w:rsidP="007D2F72">
      <w:pPr>
        <w:pStyle w:val="Heading3"/>
        <w:spacing w:before="0" w:line="720" w:lineRule="atLeast"/>
        <w:ind w:right="300"/>
        <w:rPr>
          <w:rFonts w:ascii="Arial" w:hAnsi="Arial" w:cs="Arial"/>
          <w:b/>
          <w:bCs/>
          <w:i/>
          <w:iCs/>
          <w:color w:val="333333"/>
          <w:u w:val="single"/>
        </w:rPr>
      </w:pPr>
      <w:r w:rsidRPr="001721D6">
        <w:rPr>
          <w:rFonts w:ascii="Arial" w:hAnsi="Arial" w:cs="Arial"/>
          <w:b/>
          <w:bCs/>
          <w:i/>
          <w:iCs/>
          <w:color w:val="333333"/>
          <w:u w:val="single"/>
        </w:rPr>
        <w:t>Requisition Sheet</w:t>
      </w:r>
    </w:p>
    <w:p w14:paraId="26462E23" w14:textId="77777777" w:rsidR="007D2F72" w:rsidRPr="002670C8" w:rsidRDefault="007D2F72" w:rsidP="007D2F72">
      <w:pPr>
        <w:rPr>
          <w:b/>
          <w:bCs/>
          <w:sz w:val="24"/>
          <w:szCs w:val="24"/>
          <w:u w:val="single"/>
        </w:rPr>
      </w:pPr>
      <w:r w:rsidRPr="002670C8">
        <w:rPr>
          <w:b/>
          <w:bCs/>
          <w:sz w:val="24"/>
          <w:szCs w:val="24"/>
          <w:u w:val="single"/>
        </w:rPr>
        <w:t xml:space="preserve">Route: </w:t>
      </w:r>
    </w:p>
    <w:p w14:paraId="7CBF7782" w14:textId="77777777" w:rsidR="007D2F72" w:rsidRDefault="007D2F72" w:rsidP="007D2F72">
      <w:pPr>
        <w:pStyle w:val="ListParagraph"/>
        <w:numPr>
          <w:ilvl w:val="0"/>
          <w:numId w:val="29"/>
        </w:numPr>
      </w:pPr>
      <w:r w:rsidRPr="007D2F72">
        <w:t>Y:\htdocs\bangla-tissue-latest-version-update\routes\web.php</w:t>
      </w:r>
    </w:p>
    <w:p w14:paraId="4B8C3AD7" w14:textId="1FBAD2FF" w:rsidR="007D2F72" w:rsidRPr="002C0FAF" w:rsidRDefault="007D2F72" w:rsidP="007D2F72">
      <w:pPr>
        <w:ind w:firstLine="720"/>
      </w:pPr>
      <w:r>
        <w:t>Line: 1009</w:t>
      </w:r>
    </w:p>
    <w:p w14:paraId="4820CCCB" w14:textId="011A79A1" w:rsidR="007D2F72" w:rsidRPr="007D2F72" w:rsidRDefault="007D2F72" w:rsidP="007D2F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2F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D2F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7D2F7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D2F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F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2F72">
        <w:rPr>
          <w:rFonts w:ascii="Consolas" w:eastAsia="Times New Roman" w:hAnsi="Consolas" w:cs="Times New Roman"/>
          <w:color w:val="CE9178"/>
          <w:sz w:val="21"/>
          <w:szCs w:val="21"/>
        </w:rPr>
        <w:t>product_requsion_report</w:t>
      </w:r>
      <w:proofErr w:type="spellEnd"/>
      <w:r w:rsidRPr="007D2F72">
        <w:rPr>
          <w:rFonts w:ascii="Consolas" w:eastAsia="Times New Roman" w:hAnsi="Consolas" w:cs="Times New Roman"/>
          <w:color w:val="CE9178"/>
          <w:sz w:val="21"/>
          <w:szCs w:val="21"/>
        </w:rPr>
        <w:t>-excel'</w:t>
      </w:r>
      <w:r w:rsidRPr="007D2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2F7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7D2F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F72">
        <w:rPr>
          <w:rFonts w:ascii="Consolas" w:eastAsia="Times New Roman" w:hAnsi="Consolas" w:cs="Times New Roman"/>
          <w:color w:val="CE9178"/>
          <w:sz w:val="21"/>
          <w:szCs w:val="21"/>
        </w:rPr>
        <w:t>'as'</w:t>
      </w:r>
      <w:r w:rsidRPr="007D2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7D2F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2F72">
        <w:rPr>
          <w:rFonts w:ascii="Consolas" w:eastAsia="Times New Roman" w:hAnsi="Consolas" w:cs="Times New Roman"/>
          <w:color w:val="CE9178"/>
          <w:sz w:val="21"/>
          <w:szCs w:val="21"/>
        </w:rPr>
        <w:t>productRequsionReportExcel</w:t>
      </w:r>
      <w:proofErr w:type="spellEnd"/>
      <w:r w:rsidRPr="007D2F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2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2F72">
        <w:rPr>
          <w:rFonts w:ascii="Consolas" w:eastAsia="Times New Roman" w:hAnsi="Consolas" w:cs="Times New Roman"/>
          <w:color w:val="CE9178"/>
          <w:sz w:val="21"/>
          <w:szCs w:val="21"/>
        </w:rPr>
        <w:t>'access'</w:t>
      </w:r>
      <w:r w:rsidRPr="007D2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7D2F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2F72">
        <w:rPr>
          <w:rFonts w:ascii="Consolas" w:eastAsia="Times New Roman" w:hAnsi="Consolas" w:cs="Times New Roman"/>
          <w:color w:val="CE9178"/>
          <w:sz w:val="21"/>
          <w:szCs w:val="21"/>
        </w:rPr>
        <w:t>product_requsion_report</w:t>
      </w:r>
      <w:proofErr w:type="spellEnd"/>
      <w:r w:rsidRPr="007D2F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2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7D2F72">
        <w:rPr>
          <w:rFonts w:ascii="Consolas" w:eastAsia="Times New Roman" w:hAnsi="Consolas" w:cs="Times New Roman"/>
          <w:color w:val="CE9178"/>
          <w:sz w:val="21"/>
          <w:szCs w:val="21"/>
        </w:rPr>
        <w:t>'uses'</w:t>
      </w:r>
      <w:r w:rsidRPr="007D2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7D2F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2F72">
        <w:rPr>
          <w:rFonts w:ascii="Consolas" w:eastAsia="Times New Roman" w:hAnsi="Consolas" w:cs="Times New Roman"/>
          <w:color w:val="CE9178"/>
          <w:sz w:val="21"/>
          <w:szCs w:val="21"/>
        </w:rPr>
        <w:t>productRequsionReportController@productRequsionReportExcel</w:t>
      </w:r>
      <w:proofErr w:type="spellEnd"/>
      <w:r w:rsidRPr="007D2F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2F7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A1B7FE9" w14:textId="77777777" w:rsidR="007D2F72" w:rsidRDefault="007D2F72" w:rsidP="007D2F72">
      <w:pPr>
        <w:rPr>
          <w:b/>
          <w:bCs/>
          <w:sz w:val="24"/>
          <w:szCs w:val="24"/>
          <w:highlight w:val="yellow"/>
          <w:u w:val="single"/>
        </w:rPr>
      </w:pPr>
    </w:p>
    <w:p w14:paraId="1C06F92B" w14:textId="77777777" w:rsidR="007D2F72" w:rsidRPr="00CB5C2A" w:rsidRDefault="007D2F72" w:rsidP="007D2F72">
      <w:pPr>
        <w:rPr>
          <w:b/>
          <w:bCs/>
          <w:sz w:val="24"/>
          <w:szCs w:val="24"/>
          <w:u w:val="single"/>
        </w:rPr>
      </w:pPr>
      <w:r w:rsidRPr="001721D6">
        <w:rPr>
          <w:b/>
          <w:bCs/>
          <w:sz w:val="24"/>
          <w:szCs w:val="24"/>
          <w:u w:val="single"/>
        </w:rPr>
        <w:t>Excel Export file:</w:t>
      </w:r>
    </w:p>
    <w:p w14:paraId="19CD032E" w14:textId="69387E2E" w:rsidR="007665B5" w:rsidRDefault="007D2F72" w:rsidP="007D2F72">
      <w:pPr>
        <w:pStyle w:val="ListParagraph"/>
        <w:numPr>
          <w:ilvl w:val="0"/>
          <w:numId w:val="29"/>
        </w:numPr>
      </w:pPr>
      <w:r w:rsidRPr="007D2F72">
        <w:t>Y:\htdocs\bangla-tissue-latest-version-update\app\Exports\RequisitionSheetExport.php</w:t>
      </w:r>
    </w:p>
    <w:p w14:paraId="439617A0" w14:textId="77777777" w:rsidR="00A557AA" w:rsidRPr="00A557AA" w:rsidRDefault="00A557AA" w:rsidP="00A557AA">
      <w:pPr>
        <w:rPr>
          <w:b/>
          <w:bCs/>
          <w:sz w:val="24"/>
          <w:szCs w:val="24"/>
          <w:u w:val="single"/>
        </w:rPr>
      </w:pPr>
      <w:r w:rsidRPr="00A557AA">
        <w:rPr>
          <w:b/>
          <w:bCs/>
          <w:sz w:val="24"/>
          <w:szCs w:val="24"/>
          <w:u w:val="single"/>
        </w:rPr>
        <w:t xml:space="preserve">Blade File: </w:t>
      </w:r>
    </w:p>
    <w:p w14:paraId="374DA705" w14:textId="77777777" w:rsidR="00A557AA" w:rsidRDefault="00A557AA" w:rsidP="00A557AA">
      <w:pPr>
        <w:pStyle w:val="ListParagraph"/>
      </w:pPr>
    </w:p>
    <w:p w14:paraId="7C66DEB0" w14:textId="53E27186" w:rsidR="00A557AA" w:rsidRDefault="00A557AA" w:rsidP="00A557AA">
      <w:pPr>
        <w:pStyle w:val="ListParagraph"/>
        <w:numPr>
          <w:ilvl w:val="0"/>
          <w:numId w:val="29"/>
        </w:numPr>
      </w:pPr>
      <w:r w:rsidRPr="00A557AA">
        <w:t>Y:\htdocs\bangla-tissue-latest-version-update\resources\views\bPack\report\sales\productRequsion\report.blade.php</w:t>
      </w:r>
    </w:p>
    <w:p w14:paraId="312A06C2" w14:textId="34521B97" w:rsidR="00D16999" w:rsidRDefault="00D16999" w:rsidP="00D16999">
      <w:pPr>
        <w:pStyle w:val="ListParagraph"/>
      </w:pPr>
    </w:p>
    <w:p w14:paraId="4CF944E6" w14:textId="11D50B9E" w:rsidR="00D16999" w:rsidRDefault="00D16999" w:rsidP="00D16999">
      <w:pPr>
        <w:pStyle w:val="ListParagraph"/>
      </w:pPr>
    </w:p>
    <w:p w14:paraId="352B5AA1" w14:textId="5B40AF19" w:rsidR="00D16999" w:rsidRDefault="00D16999" w:rsidP="00D16999">
      <w:pPr>
        <w:pStyle w:val="ListParagraph"/>
      </w:pPr>
    </w:p>
    <w:p w14:paraId="5B8A3F67" w14:textId="61AF2CC8" w:rsidR="00D16999" w:rsidRDefault="00D16999" w:rsidP="00D16999">
      <w:pPr>
        <w:pStyle w:val="ListParagraph"/>
      </w:pPr>
    </w:p>
    <w:p w14:paraId="1855D0BF" w14:textId="2F35EBEE" w:rsidR="00D16999" w:rsidRDefault="00D16999" w:rsidP="00D16999">
      <w:pPr>
        <w:pStyle w:val="ListParagraph"/>
      </w:pPr>
    </w:p>
    <w:p w14:paraId="42A8DA4F" w14:textId="62CBE229" w:rsidR="00D16999" w:rsidRDefault="00D16999" w:rsidP="00D16999">
      <w:pPr>
        <w:pStyle w:val="ListParagraph"/>
      </w:pPr>
    </w:p>
    <w:p w14:paraId="42B03A74" w14:textId="7DBF3BC5" w:rsidR="00D16999" w:rsidRDefault="00D16999" w:rsidP="00D16999">
      <w:pPr>
        <w:pStyle w:val="ListParagraph"/>
      </w:pPr>
    </w:p>
    <w:p w14:paraId="2C64E748" w14:textId="77777777" w:rsidR="00D16999" w:rsidRDefault="00D16999" w:rsidP="00D16999">
      <w:pPr>
        <w:pStyle w:val="ListParagraph"/>
      </w:pPr>
    </w:p>
    <w:p w14:paraId="1768AF9E" w14:textId="77777777" w:rsidR="001721D6" w:rsidRPr="001721D6" w:rsidRDefault="001721D6" w:rsidP="001721D6">
      <w:pPr>
        <w:pStyle w:val="Heading3"/>
        <w:spacing w:before="0" w:line="720" w:lineRule="atLeast"/>
        <w:ind w:right="300"/>
        <w:rPr>
          <w:rFonts w:ascii="Arial" w:hAnsi="Arial" w:cs="Arial"/>
          <w:b/>
          <w:bCs/>
          <w:color w:val="333333"/>
          <w:u w:val="single"/>
        </w:rPr>
      </w:pPr>
      <w:r w:rsidRPr="00BF6CFF">
        <w:rPr>
          <w:rFonts w:ascii="Arial" w:hAnsi="Arial" w:cs="Arial"/>
          <w:b/>
          <w:bCs/>
          <w:color w:val="333333"/>
          <w:u w:val="single"/>
        </w:rPr>
        <w:lastRenderedPageBreak/>
        <w:t>All Chart of Accounts</w:t>
      </w:r>
    </w:p>
    <w:p w14:paraId="45B3A26F" w14:textId="77777777" w:rsidR="001721D6" w:rsidRPr="001721D6" w:rsidRDefault="001721D6" w:rsidP="001721D6">
      <w:pPr>
        <w:rPr>
          <w:b/>
          <w:bCs/>
          <w:sz w:val="24"/>
          <w:szCs w:val="24"/>
          <w:u w:val="single"/>
        </w:rPr>
      </w:pPr>
      <w:r w:rsidRPr="001721D6">
        <w:rPr>
          <w:b/>
          <w:bCs/>
          <w:sz w:val="24"/>
          <w:szCs w:val="24"/>
          <w:u w:val="single"/>
        </w:rPr>
        <w:t xml:space="preserve">Route: </w:t>
      </w:r>
    </w:p>
    <w:p w14:paraId="503BA848" w14:textId="77777777" w:rsidR="001721D6" w:rsidRDefault="001721D6" w:rsidP="00024C45">
      <w:pPr>
        <w:pStyle w:val="ListParagraph"/>
        <w:numPr>
          <w:ilvl w:val="0"/>
          <w:numId w:val="29"/>
        </w:numPr>
      </w:pPr>
      <w:r w:rsidRPr="001721D6">
        <w:t>Y:\htdocs\bangla-tissue-latest-version-update\routes\web.php</w:t>
      </w:r>
    </w:p>
    <w:p w14:paraId="0C7AA389" w14:textId="632838A9" w:rsidR="001721D6" w:rsidRPr="002C0FAF" w:rsidRDefault="001721D6" w:rsidP="00024C45">
      <w:pPr>
        <w:pStyle w:val="ListParagraph"/>
        <w:numPr>
          <w:ilvl w:val="0"/>
          <w:numId w:val="29"/>
        </w:numPr>
      </w:pPr>
      <w:r>
        <w:t>Line: 325</w:t>
      </w:r>
    </w:p>
    <w:p w14:paraId="7D60DE5B" w14:textId="77777777" w:rsidR="001721D6" w:rsidRPr="00024C45" w:rsidRDefault="001721D6" w:rsidP="00024C4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4C4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24C4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24C4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24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C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24C45">
        <w:rPr>
          <w:rFonts w:ascii="Consolas" w:eastAsia="Times New Roman" w:hAnsi="Consolas" w:cs="Times New Roman"/>
          <w:color w:val="CE9178"/>
          <w:sz w:val="21"/>
          <w:szCs w:val="21"/>
        </w:rPr>
        <w:t>product_requsion_report</w:t>
      </w:r>
      <w:proofErr w:type="spellEnd"/>
      <w:r w:rsidRPr="00024C45">
        <w:rPr>
          <w:rFonts w:ascii="Consolas" w:eastAsia="Times New Roman" w:hAnsi="Consolas" w:cs="Times New Roman"/>
          <w:color w:val="CE9178"/>
          <w:sz w:val="21"/>
          <w:szCs w:val="21"/>
        </w:rPr>
        <w:t>-excel'</w:t>
      </w:r>
      <w:r w:rsidRPr="0002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4C45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24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C45">
        <w:rPr>
          <w:rFonts w:ascii="Consolas" w:eastAsia="Times New Roman" w:hAnsi="Consolas" w:cs="Times New Roman"/>
          <w:color w:val="CE9178"/>
          <w:sz w:val="21"/>
          <w:szCs w:val="21"/>
        </w:rPr>
        <w:t>'as'</w:t>
      </w:r>
      <w:r w:rsidRPr="0002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</w:p>
    <w:p w14:paraId="57FBF306" w14:textId="6EFB8D05" w:rsidR="001721D6" w:rsidRPr="00024C45" w:rsidRDefault="001721D6" w:rsidP="00024C4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4C4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24C4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24C4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24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C45">
        <w:rPr>
          <w:rFonts w:ascii="Consolas" w:eastAsia="Times New Roman" w:hAnsi="Consolas" w:cs="Times New Roman"/>
          <w:color w:val="CE9178"/>
          <w:sz w:val="21"/>
          <w:szCs w:val="21"/>
        </w:rPr>
        <w:t>'view-all-chart-of-accounts'</w:t>
      </w:r>
      <w:r w:rsidRPr="0002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4C45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24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C45">
        <w:rPr>
          <w:rFonts w:ascii="Consolas" w:eastAsia="Times New Roman" w:hAnsi="Consolas" w:cs="Times New Roman"/>
          <w:color w:val="CE9178"/>
          <w:sz w:val="21"/>
          <w:szCs w:val="21"/>
        </w:rPr>
        <w:t>'as'</w:t>
      </w:r>
      <w:r w:rsidRPr="0002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24C45">
        <w:rPr>
          <w:rFonts w:ascii="Consolas" w:eastAsia="Times New Roman" w:hAnsi="Consolas" w:cs="Times New Roman"/>
          <w:color w:val="CE9178"/>
          <w:sz w:val="21"/>
          <w:szCs w:val="21"/>
        </w:rPr>
        <w:t>'view-all-chart-of-accounts'</w:t>
      </w:r>
      <w:r w:rsidRPr="0002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4C45">
        <w:rPr>
          <w:rFonts w:ascii="Consolas" w:eastAsia="Times New Roman" w:hAnsi="Consolas" w:cs="Times New Roman"/>
          <w:color w:val="CE9178"/>
          <w:sz w:val="21"/>
          <w:szCs w:val="21"/>
        </w:rPr>
        <w:t>'uses'</w:t>
      </w:r>
      <w:r w:rsidRPr="0002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24C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24C45">
        <w:rPr>
          <w:rFonts w:ascii="Consolas" w:eastAsia="Times New Roman" w:hAnsi="Consolas" w:cs="Times New Roman"/>
          <w:color w:val="CE9178"/>
          <w:sz w:val="21"/>
          <w:szCs w:val="21"/>
        </w:rPr>
        <w:t>AccountController@viewAllData</w:t>
      </w:r>
      <w:proofErr w:type="spellEnd"/>
      <w:r w:rsidRPr="00024C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4C4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7A714CD" w14:textId="2CEEB965" w:rsidR="001721D6" w:rsidRPr="00F81928" w:rsidRDefault="001847B3" w:rsidP="00F81928">
      <w:pPr>
        <w:rPr>
          <w:b/>
          <w:bCs/>
          <w:sz w:val="24"/>
          <w:szCs w:val="24"/>
          <w:u w:val="single"/>
        </w:rPr>
      </w:pPr>
      <w:r w:rsidRPr="00F81928">
        <w:rPr>
          <w:b/>
          <w:bCs/>
          <w:sz w:val="24"/>
          <w:szCs w:val="24"/>
          <w:u w:val="single"/>
        </w:rPr>
        <w:t>Controller</w:t>
      </w:r>
      <w:r w:rsidR="001721D6" w:rsidRPr="00F81928">
        <w:rPr>
          <w:b/>
          <w:bCs/>
          <w:sz w:val="24"/>
          <w:szCs w:val="24"/>
          <w:u w:val="single"/>
        </w:rPr>
        <w:t>:</w:t>
      </w:r>
    </w:p>
    <w:p w14:paraId="3A15BD20" w14:textId="77777777" w:rsidR="001847B3" w:rsidRDefault="001847B3" w:rsidP="00024C45">
      <w:pPr>
        <w:pStyle w:val="ListParagraph"/>
        <w:numPr>
          <w:ilvl w:val="0"/>
          <w:numId w:val="29"/>
        </w:numPr>
      </w:pPr>
      <w:r w:rsidRPr="001847B3">
        <w:t>Y:\htdocs\bangla-tissue-latest-version-update\app\Http\Controllers\EW\AccountController.php</w:t>
      </w:r>
    </w:p>
    <w:p w14:paraId="307EDCD5" w14:textId="0FDD5BC1" w:rsidR="001721D6" w:rsidRPr="00F81928" w:rsidRDefault="001721D6" w:rsidP="00F81928">
      <w:pPr>
        <w:rPr>
          <w:b/>
          <w:bCs/>
          <w:sz w:val="24"/>
          <w:szCs w:val="24"/>
          <w:u w:val="single"/>
        </w:rPr>
      </w:pPr>
      <w:r w:rsidRPr="00F81928">
        <w:rPr>
          <w:b/>
          <w:bCs/>
          <w:sz w:val="24"/>
          <w:szCs w:val="24"/>
          <w:u w:val="single"/>
        </w:rPr>
        <w:t xml:space="preserve">Blade File: </w:t>
      </w:r>
    </w:p>
    <w:p w14:paraId="0DEAABC0" w14:textId="77777777" w:rsidR="001721D6" w:rsidRDefault="001721D6" w:rsidP="001721D6">
      <w:pPr>
        <w:pStyle w:val="ListParagraph"/>
      </w:pPr>
    </w:p>
    <w:p w14:paraId="07E5C863" w14:textId="36099298" w:rsidR="001721D6" w:rsidRDefault="001847B3" w:rsidP="00024C45">
      <w:pPr>
        <w:pStyle w:val="ListParagraph"/>
        <w:numPr>
          <w:ilvl w:val="0"/>
          <w:numId w:val="29"/>
        </w:numPr>
      </w:pPr>
      <w:r w:rsidRPr="001847B3">
        <w:t>Y:\htdocs\bangla-tissue-latest-version-update\resources\views\ew\accounts\viewAllData.blade.php</w:t>
      </w:r>
    </w:p>
    <w:p w14:paraId="2849981A" w14:textId="77777777" w:rsidR="00D16999" w:rsidRDefault="00D16999" w:rsidP="001721D6"/>
    <w:p w14:paraId="20AFAF12" w14:textId="10624FE7" w:rsidR="001847B3" w:rsidRPr="00F81928" w:rsidRDefault="00D16999" w:rsidP="00F81928">
      <w:pPr>
        <w:rPr>
          <w:rFonts w:ascii="Arial" w:hAnsi="Arial" w:cs="Arial"/>
          <w:b/>
          <w:bCs/>
          <w:color w:val="333333"/>
          <w:u w:val="single"/>
        </w:rPr>
      </w:pPr>
      <w:r w:rsidRPr="00BF6CFF">
        <w:rPr>
          <w:rFonts w:ascii="Arial" w:hAnsi="Arial" w:cs="Arial"/>
          <w:b/>
          <w:bCs/>
          <w:color w:val="333333"/>
          <w:u w:val="single"/>
        </w:rPr>
        <w:t>Chart of Accounts</w:t>
      </w:r>
    </w:p>
    <w:p w14:paraId="630391CD" w14:textId="77777777" w:rsidR="00D16999" w:rsidRPr="00F81928" w:rsidRDefault="00D16999" w:rsidP="00F81928">
      <w:pPr>
        <w:rPr>
          <w:b/>
          <w:bCs/>
          <w:sz w:val="24"/>
          <w:szCs w:val="24"/>
          <w:u w:val="single"/>
        </w:rPr>
      </w:pPr>
      <w:r w:rsidRPr="00F81928">
        <w:rPr>
          <w:b/>
          <w:bCs/>
          <w:sz w:val="24"/>
          <w:szCs w:val="24"/>
          <w:u w:val="single"/>
        </w:rPr>
        <w:t xml:space="preserve">Blade File: </w:t>
      </w:r>
    </w:p>
    <w:p w14:paraId="1AFD5F29" w14:textId="77777777" w:rsidR="00D16999" w:rsidRDefault="00D16999" w:rsidP="00D16999">
      <w:pPr>
        <w:pStyle w:val="ListParagraph"/>
      </w:pPr>
    </w:p>
    <w:p w14:paraId="269FFEED" w14:textId="7F74B093" w:rsidR="00D16999" w:rsidRPr="00BF6CFF" w:rsidRDefault="00D16999" w:rsidP="00024C45">
      <w:pPr>
        <w:pStyle w:val="ListParagraph"/>
        <w:numPr>
          <w:ilvl w:val="0"/>
          <w:numId w:val="29"/>
        </w:numPr>
        <w:rPr>
          <w:b/>
          <w:bCs/>
        </w:rPr>
      </w:pPr>
      <w:r w:rsidRPr="00D16999">
        <w:t>Y:\htdocs\bangla-tissue-latest-version-update\resources\views\ew\accounts\listData.blade.php</w:t>
      </w:r>
    </w:p>
    <w:p w14:paraId="3AA6F55C" w14:textId="03DF7FD7" w:rsidR="00BF6CFF" w:rsidRDefault="00BF6CFF" w:rsidP="00BF6CFF">
      <w:pPr>
        <w:rPr>
          <w:b/>
          <w:bCs/>
        </w:rPr>
      </w:pPr>
    </w:p>
    <w:p w14:paraId="303812EE" w14:textId="723AF44C" w:rsidR="00BF6CFF" w:rsidRDefault="00BF6CFF" w:rsidP="00BF6CFF">
      <w:pPr>
        <w:rPr>
          <w:b/>
          <w:bCs/>
        </w:rPr>
      </w:pPr>
    </w:p>
    <w:p w14:paraId="5ABAFE85" w14:textId="52C31858" w:rsidR="00BF6CFF" w:rsidRDefault="00BF6CFF" w:rsidP="00BF6CFF">
      <w:pPr>
        <w:rPr>
          <w:b/>
          <w:bCs/>
        </w:rPr>
      </w:pPr>
    </w:p>
    <w:p w14:paraId="4E02E02B" w14:textId="77777777" w:rsidR="00BF6CFF" w:rsidRPr="00BF6CFF" w:rsidRDefault="00BF6CFF" w:rsidP="00BF6CFF">
      <w:pPr>
        <w:pStyle w:val="Heading3"/>
        <w:spacing w:before="0" w:line="720" w:lineRule="atLeast"/>
        <w:ind w:right="300"/>
        <w:rPr>
          <w:rFonts w:ascii="Arial" w:hAnsi="Arial" w:cs="Arial"/>
          <w:b/>
          <w:bCs/>
          <w:color w:val="333333"/>
          <w:u w:val="single"/>
        </w:rPr>
      </w:pPr>
      <w:proofErr w:type="spellStart"/>
      <w:r w:rsidRPr="00992833">
        <w:rPr>
          <w:rFonts w:ascii="Arial" w:hAnsi="Arial" w:cs="Arial"/>
          <w:b/>
          <w:bCs/>
          <w:color w:val="333333"/>
          <w:u w:val="single"/>
        </w:rPr>
        <w:t>CusTomer</w:t>
      </w:r>
      <w:proofErr w:type="spellEnd"/>
      <w:r w:rsidRPr="00992833">
        <w:rPr>
          <w:rFonts w:ascii="Arial" w:hAnsi="Arial" w:cs="Arial"/>
          <w:b/>
          <w:bCs/>
          <w:color w:val="333333"/>
          <w:u w:val="single"/>
        </w:rPr>
        <w:t xml:space="preserve"> Balance Update</w:t>
      </w:r>
    </w:p>
    <w:p w14:paraId="048708C2" w14:textId="726EA791" w:rsidR="00BF6CFF" w:rsidRDefault="00BF6CFF" w:rsidP="00BF6CFF"/>
    <w:p w14:paraId="4B67AA48" w14:textId="77777777" w:rsidR="00BF6CFF" w:rsidRPr="00F81928" w:rsidRDefault="00BF6CFF" w:rsidP="00BF6CFF">
      <w:pPr>
        <w:rPr>
          <w:b/>
          <w:bCs/>
          <w:sz w:val="24"/>
          <w:szCs w:val="24"/>
          <w:u w:val="single"/>
        </w:rPr>
      </w:pPr>
      <w:r w:rsidRPr="00992833">
        <w:rPr>
          <w:b/>
          <w:bCs/>
          <w:sz w:val="24"/>
          <w:szCs w:val="24"/>
          <w:u w:val="single"/>
        </w:rPr>
        <w:t>Blade File:</w:t>
      </w:r>
      <w:r w:rsidRPr="00F81928">
        <w:rPr>
          <w:b/>
          <w:bCs/>
          <w:sz w:val="24"/>
          <w:szCs w:val="24"/>
          <w:u w:val="single"/>
        </w:rPr>
        <w:t xml:space="preserve"> </w:t>
      </w:r>
    </w:p>
    <w:p w14:paraId="62FC61A6" w14:textId="77777777" w:rsidR="00BF6CFF" w:rsidRDefault="00BF6CFF" w:rsidP="00BF6CFF">
      <w:pPr>
        <w:pStyle w:val="ListParagraph"/>
      </w:pPr>
    </w:p>
    <w:p w14:paraId="2189D49E" w14:textId="73DECC1B" w:rsidR="00BF6CFF" w:rsidRPr="00AF5671" w:rsidRDefault="00BF6CFF" w:rsidP="00BF6CFF">
      <w:pPr>
        <w:pStyle w:val="ListParagraph"/>
        <w:numPr>
          <w:ilvl w:val="0"/>
          <w:numId w:val="32"/>
        </w:numPr>
        <w:rPr>
          <w:b/>
          <w:bCs/>
        </w:rPr>
      </w:pPr>
      <w:r w:rsidRPr="00BF6CFF">
        <w:t>Y:\htdocs\bangla-tissue-latest-version-update\resources\views\bPack\report\customerBalanceUpdate\purchaseLedgerReport.blade.php</w:t>
      </w:r>
    </w:p>
    <w:p w14:paraId="237102C0" w14:textId="77777777" w:rsidR="00AF5671" w:rsidRPr="00CB5C2A" w:rsidRDefault="00AF5671" w:rsidP="00AF5671">
      <w:pPr>
        <w:rPr>
          <w:b/>
          <w:bCs/>
          <w:sz w:val="24"/>
          <w:szCs w:val="24"/>
          <w:u w:val="single"/>
        </w:rPr>
      </w:pPr>
      <w:r w:rsidRPr="00992833">
        <w:rPr>
          <w:b/>
          <w:bCs/>
          <w:sz w:val="24"/>
          <w:szCs w:val="24"/>
          <w:u w:val="single"/>
        </w:rPr>
        <w:t>Excel Export file:</w:t>
      </w:r>
    </w:p>
    <w:p w14:paraId="45492DDB" w14:textId="5CF6E202" w:rsidR="00AF5671" w:rsidRDefault="00AF5671" w:rsidP="00AF5671">
      <w:pPr>
        <w:pStyle w:val="ListParagraph"/>
        <w:numPr>
          <w:ilvl w:val="0"/>
          <w:numId w:val="29"/>
        </w:numPr>
      </w:pPr>
      <w:r w:rsidRPr="00AF5671">
        <w:t>Y:\htdocs\bangla-tissue-latest-version-update\app\Exports\CustomerBalanceUpdate.php</w:t>
      </w:r>
    </w:p>
    <w:p w14:paraId="06495A92" w14:textId="68648206" w:rsidR="006B5E37" w:rsidRDefault="006B5E37" w:rsidP="00AF5671">
      <w:pPr>
        <w:pStyle w:val="ListParagraph"/>
        <w:numPr>
          <w:ilvl w:val="0"/>
          <w:numId w:val="29"/>
        </w:numPr>
      </w:pPr>
      <w:r w:rsidRPr="006B5E37">
        <w:t>Y:\htdocs\bangla-tissue-latest-version-update\app\Providers\AppServiceProvider.php</w:t>
      </w:r>
    </w:p>
    <w:p w14:paraId="710459E3" w14:textId="27F2A601" w:rsidR="00992833" w:rsidRPr="00766B04" w:rsidRDefault="00992833" w:rsidP="00992833">
      <w:pPr>
        <w:pStyle w:val="Heading3"/>
        <w:spacing w:before="0" w:line="720" w:lineRule="atLeast"/>
        <w:ind w:right="300"/>
        <w:rPr>
          <w:rFonts w:ascii="Arial" w:hAnsi="Arial" w:cs="Arial"/>
          <w:b/>
          <w:bCs/>
          <w:color w:val="333333"/>
          <w:u w:val="single"/>
        </w:rPr>
      </w:pPr>
      <w:r w:rsidRPr="00766B04">
        <w:rPr>
          <w:rFonts w:ascii="Arial" w:hAnsi="Arial" w:cs="Arial"/>
          <w:b/>
          <w:bCs/>
          <w:color w:val="333333"/>
          <w:u w:val="single"/>
        </w:rPr>
        <w:t>Raw Material Purchase &gt; Product Purchase History</w:t>
      </w:r>
    </w:p>
    <w:p w14:paraId="77FAD5BB" w14:textId="77777777" w:rsidR="00992833" w:rsidRPr="002670C8" w:rsidRDefault="00992833" w:rsidP="00992833">
      <w:pPr>
        <w:rPr>
          <w:b/>
          <w:bCs/>
          <w:sz w:val="24"/>
          <w:szCs w:val="24"/>
          <w:u w:val="single"/>
        </w:rPr>
      </w:pPr>
      <w:r w:rsidRPr="00766B04">
        <w:rPr>
          <w:b/>
          <w:bCs/>
          <w:sz w:val="24"/>
          <w:szCs w:val="24"/>
          <w:u w:val="single"/>
        </w:rPr>
        <w:t>Route:</w:t>
      </w:r>
      <w:r w:rsidRPr="002670C8">
        <w:rPr>
          <w:b/>
          <w:bCs/>
          <w:sz w:val="24"/>
          <w:szCs w:val="24"/>
          <w:u w:val="single"/>
        </w:rPr>
        <w:t xml:space="preserve"> </w:t>
      </w:r>
    </w:p>
    <w:p w14:paraId="6CE667BC" w14:textId="77777777" w:rsidR="00992833" w:rsidRDefault="00992833" w:rsidP="00992833">
      <w:pPr>
        <w:pStyle w:val="ListParagraph"/>
        <w:numPr>
          <w:ilvl w:val="0"/>
          <w:numId w:val="29"/>
        </w:numPr>
      </w:pPr>
      <w:r w:rsidRPr="007D2F72">
        <w:t>Y:\htdocs\bangla-tissue-latest-version-update\routes\web.php</w:t>
      </w:r>
    </w:p>
    <w:p w14:paraId="5E267A6D" w14:textId="466ED712" w:rsidR="00992833" w:rsidRPr="002C0FAF" w:rsidRDefault="00992833" w:rsidP="00992833">
      <w:pPr>
        <w:ind w:firstLine="720"/>
      </w:pPr>
      <w:r>
        <w:t>Line: 1126</w:t>
      </w:r>
    </w:p>
    <w:p w14:paraId="09C71BE6" w14:textId="77777777" w:rsidR="00992833" w:rsidRPr="00992833" w:rsidRDefault="00992833" w:rsidP="009928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283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9283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9283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928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28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92833">
        <w:rPr>
          <w:rFonts w:ascii="Consolas" w:eastAsia="Times New Roman" w:hAnsi="Consolas" w:cs="Times New Roman"/>
          <w:color w:val="CE9178"/>
          <w:sz w:val="21"/>
          <w:szCs w:val="21"/>
        </w:rPr>
        <w:t>product_puechase_history</w:t>
      </w:r>
      <w:proofErr w:type="spellEnd"/>
      <w:r w:rsidRPr="00992833">
        <w:rPr>
          <w:rFonts w:ascii="Consolas" w:eastAsia="Times New Roman" w:hAnsi="Consolas" w:cs="Times New Roman"/>
          <w:color w:val="CE9178"/>
          <w:sz w:val="21"/>
          <w:szCs w:val="21"/>
        </w:rPr>
        <w:t>-report-excel'</w:t>
      </w:r>
      <w:r w:rsidRPr="0099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2833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9928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2833">
        <w:rPr>
          <w:rFonts w:ascii="Consolas" w:eastAsia="Times New Roman" w:hAnsi="Consolas" w:cs="Times New Roman"/>
          <w:color w:val="CE9178"/>
          <w:sz w:val="21"/>
          <w:szCs w:val="21"/>
        </w:rPr>
        <w:t>'as'</w:t>
      </w:r>
      <w:r w:rsidRPr="0099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928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92833">
        <w:rPr>
          <w:rFonts w:ascii="Consolas" w:eastAsia="Times New Roman" w:hAnsi="Consolas" w:cs="Times New Roman"/>
          <w:color w:val="CE9178"/>
          <w:sz w:val="21"/>
          <w:szCs w:val="21"/>
        </w:rPr>
        <w:t>productsPurchaseReportExcel</w:t>
      </w:r>
      <w:proofErr w:type="spellEnd"/>
      <w:r w:rsidRPr="009928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2833">
        <w:rPr>
          <w:rFonts w:ascii="Consolas" w:eastAsia="Times New Roman" w:hAnsi="Consolas" w:cs="Times New Roman"/>
          <w:color w:val="CE9178"/>
          <w:sz w:val="21"/>
          <w:szCs w:val="21"/>
        </w:rPr>
        <w:t>'access'</w:t>
      </w:r>
      <w:r w:rsidRPr="0099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9928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92833">
        <w:rPr>
          <w:rFonts w:ascii="Consolas" w:eastAsia="Times New Roman" w:hAnsi="Consolas" w:cs="Times New Roman"/>
          <w:color w:val="CE9178"/>
          <w:sz w:val="21"/>
          <w:szCs w:val="21"/>
        </w:rPr>
        <w:t>product_puechase_history</w:t>
      </w:r>
      <w:proofErr w:type="spellEnd"/>
      <w:r w:rsidRPr="009928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92833">
        <w:rPr>
          <w:rFonts w:ascii="Consolas" w:eastAsia="Times New Roman" w:hAnsi="Consolas" w:cs="Times New Roman"/>
          <w:color w:val="CE9178"/>
          <w:sz w:val="21"/>
          <w:szCs w:val="21"/>
        </w:rPr>
        <w:t>'uses'</w:t>
      </w:r>
      <w:r w:rsidRPr="00992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92833">
        <w:rPr>
          <w:rFonts w:ascii="Consolas" w:eastAsia="Times New Roman" w:hAnsi="Consolas" w:cs="Times New Roman"/>
          <w:color w:val="CE9178"/>
          <w:sz w:val="21"/>
          <w:szCs w:val="21"/>
        </w:rPr>
        <w:t>'ProductsPurchaseHistoryReportController@productsPurchaseReportExcel'</w:t>
      </w:r>
      <w:r w:rsidRPr="0099283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5C562AB" w14:textId="77777777" w:rsidR="00992833" w:rsidRDefault="00992833" w:rsidP="00992833">
      <w:pPr>
        <w:rPr>
          <w:b/>
          <w:bCs/>
          <w:sz w:val="24"/>
          <w:szCs w:val="24"/>
          <w:highlight w:val="yellow"/>
          <w:u w:val="single"/>
        </w:rPr>
      </w:pPr>
    </w:p>
    <w:p w14:paraId="20670C52" w14:textId="77777777" w:rsidR="00992833" w:rsidRPr="00CB5C2A" w:rsidRDefault="00992833" w:rsidP="00992833">
      <w:pPr>
        <w:rPr>
          <w:b/>
          <w:bCs/>
          <w:sz w:val="24"/>
          <w:szCs w:val="24"/>
          <w:u w:val="single"/>
        </w:rPr>
      </w:pPr>
      <w:r w:rsidRPr="00766B04">
        <w:rPr>
          <w:b/>
          <w:bCs/>
          <w:sz w:val="24"/>
          <w:szCs w:val="24"/>
          <w:u w:val="single"/>
        </w:rPr>
        <w:t>Excel Export file:</w:t>
      </w:r>
    </w:p>
    <w:p w14:paraId="66CD2277" w14:textId="77777777" w:rsidR="00992833" w:rsidRDefault="00992833" w:rsidP="00992833">
      <w:pPr>
        <w:pStyle w:val="ListParagraph"/>
        <w:numPr>
          <w:ilvl w:val="0"/>
          <w:numId w:val="29"/>
        </w:numPr>
      </w:pPr>
      <w:r w:rsidRPr="00992833">
        <w:t>Y:\htdocs\bangla-tissue-latest-version-update\app\Exports\productsPurchaseExport.php</w:t>
      </w:r>
    </w:p>
    <w:p w14:paraId="22FBA62D" w14:textId="091E3468" w:rsidR="00992833" w:rsidRPr="00A557AA" w:rsidRDefault="00992833" w:rsidP="00992833">
      <w:pPr>
        <w:rPr>
          <w:b/>
          <w:bCs/>
          <w:sz w:val="24"/>
          <w:szCs w:val="24"/>
          <w:u w:val="single"/>
        </w:rPr>
      </w:pPr>
      <w:r w:rsidRPr="00766B04">
        <w:rPr>
          <w:b/>
          <w:bCs/>
          <w:sz w:val="24"/>
          <w:szCs w:val="24"/>
          <w:u w:val="single"/>
        </w:rPr>
        <w:lastRenderedPageBreak/>
        <w:t>Blade File:</w:t>
      </w:r>
      <w:r w:rsidRPr="00A557AA">
        <w:rPr>
          <w:b/>
          <w:bCs/>
          <w:sz w:val="24"/>
          <w:szCs w:val="24"/>
          <w:u w:val="single"/>
        </w:rPr>
        <w:t xml:space="preserve"> </w:t>
      </w:r>
    </w:p>
    <w:p w14:paraId="2B22DAB9" w14:textId="77777777" w:rsidR="00992833" w:rsidRDefault="00992833" w:rsidP="00992833">
      <w:pPr>
        <w:pStyle w:val="ListParagraph"/>
      </w:pPr>
    </w:p>
    <w:p w14:paraId="72DD1C1C" w14:textId="3B927147" w:rsidR="00992833" w:rsidRDefault="00992833" w:rsidP="00992833">
      <w:pPr>
        <w:pStyle w:val="ListParagraph"/>
        <w:numPr>
          <w:ilvl w:val="0"/>
          <w:numId w:val="29"/>
        </w:numPr>
      </w:pPr>
      <w:r w:rsidRPr="00992833">
        <w:t>Y:\htdocs\bangla-tissue-latest-version-update\resources\views\bPack\report\stock\ProductsPurchaseHistory\product_purchase_export.blade.php</w:t>
      </w:r>
    </w:p>
    <w:p w14:paraId="1FB7B0A4" w14:textId="77777777" w:rsidR="00F44A97" w:rsidRPr="00F81928" w:rsidRDefault="00F44A97" w:rsidP="00F44A97">
      <w:pPr>
        <w:rPr>
          <w:b/>
          <w:bCs/>
          <w:sz w:val="24"/>
          <w:szCs w:val="24"/>
          <w:u w:val="single"/>
        </w:rPr>
      </w:pPr>
      <w:r w:rsidRPr="00766B04">
        <w:rPr>
          <w:b/>
          <w:bCs/>
          <w:sz w:val="24"/>
          <w:szCs w:val="24"/>
          <w:u w:val="single"/>
        </w:rPr>
        <w:t>Controller:</w:t>
      </w:r>
    </w:p>
    <w:p w14:paraId="04C47648" w14:textId="423E3F4B" w:rsidR="006D64CB" w:rsidRDefault="00F44A97" w:rsidP="007004C9">
      <w:pPr>
        <w:pStyle w:val="ListParagraph"/>
        <w:numPr>
          <w:ilvl w:val="0"/>
          <w:numId w:val="29"/>
        </w:numPr>
      </w:pPr>
      <w:r w:rsidRPr="00F44A97">
        <w:t>Y:\htdocs\bangla-tissue-latest-version-update\app\Http\Controllers\Bpack\BpackReport\ProductsPurchaseHistoryReportController.php</w:t>
      </w:r>
    </w:p>
    <w:p w14:paraId="75E1CF5F" w14:textId="1A6653CE" w:rsidR="00766B04" w:rsidRDefault="00766B04" w:rsidP="00766B04">
      <w:pPr>
        <w:pStyle w:val="Heading3"/>
        <w:spacing w:before="0" w:line="720" w:lineRule="atLeast"/>
        <w:ind w:right="300"/>
        <w:rPr>
          <w:rFonts w:ascii="Arial" w:hAnsi="Arial" w:cs="Arial"/>
          <w:b/>
          <w:bCs/>
          <w:color w:val="333333"/>
          <w:u w:val="single"/>
        </w:rPr>
      </w:pPr>
      <w:r w:rsidRPr="001B2837">
        <w:rPr>
          <w:rFonts w:ascii="Arial" w:hAnsi="Arial" w:cs="Arial"/>
          <w:b/>
          <w:bCs/>
          <w:color w:val="333333"/>
          <w:u w:val="single"/>
        </w:rPr>
        <w:t>Requisition</w:t>
      </w:r>
    </w:p>
    <w:p w14:paraId="62A9B63D" w14:textId="77777777" w:rsidR="00766B04" w:rsidRPr="00766B04" w:rsidRDefault="00766B04" w:rsidP="00766B04"/>
    <w:p w14:paraId="3DDCF46B" w14:textId="3E74EE46" w:rsidR="00766B04" w:rsidRPr="002670C8" w:rsidRDefault="00766B04" w:rsidP="00766B04">
      <w:pPr>
        <w:rPr>
          <w:b/>
          <w:bCs/>
          <w:sz w:val="24"/>
          <w:szCs w:val="24"/>
          <w:u w:val="single"/>
        </w:rPr>
      </w:pPr>
      <w:r w:rsidRPr="001B2837">
        <w:rPr>
          <w:b/>
          <w:bCs/>
          <w:sz w:val="24"/>
          <w:szCs w:val="24"/>
          <w:u w:val="single"/>
        </w:rPr>
        <w:t>Blade:</w:t>
      </w:r>
      <w:r w:rsidRPr="002670C8">
        <w:rPr>
          <w:b/>
          <w:bCs/>
          <w:sz w:val="24"/>
          <w:szCs w:val="24"/>
          <w:u w:val="single"/>
        </w:rPr>
        <w:t xml:space="preserve"> </w:t>
      </w:r>
    </w:p>
    <w:p w14:paraId="62CC404F" w14:textId="36627E07" w:rsidR="00766B04" w:rsidRDefault="00766B04" w:rsidP="00766B04">
      <w:pPr>
        <w:pStyle w:val="ListParagraph"/>
        <w:numPr>
          <w:ilvl w:val="0"/>
          <w:numId w:val="29"/>
        </w:numPr>
      </w:pPr>
      <w:r w:rsidRPr="00766B04">
        <w:t>Y:\htdocs\bangla-tissue-latest-version-update\resources\views\bPack\requisition\order.blade.php</w:t>
      </w:r>
    </w:p>
    <w:p w14:paraId="0B6673F1" w14:textId="77777777" w:rsidR="00766B04" w:rsidRPr="00766B04" w:rsidRDefault="00766B04" w:rsidP="00766B04">
      <w:pPr>
        <w:pStyle w:val="Heading3"/>
        <w:spacing w:before="0" w:line="720" w:lineRule="atLeast"/>
        <w:ind w:right="300"/>
        <w:rPr>
          <w:rFonts w:ascii="Arial" w:hAnsi="Arial" w:cs="Arial"/>
          <w:b/>
          <w:bCs/>
          <w:color w:val="333333"/>
          <w:u w:val="single"/>
        </w:rPr>
      </w:pPr>
      <w:r w:rsidRPr="00766B04">
        <w:rPr>
          <w:rFonts w:ascii="Arial" w:hAnsi="Arial" w:cs="Arial"/>
          <w:b/>
          <w:bCs/>
          <w:color w:val="333333"/>
          <w:highlight w:val="yellow"/>
          <w:u w:val="single"/>
        </w:rPr>
        <w:t>Invoice List</w:t>
      </w:r>
    </w:p>
    <w:p w14:paraId="7B89A5B6" w14:textId="77777777" w:rsidR="00766B04" w:rsidRDefault="00766B04" w:rsidP="00766B04">
      <w:pPr>
        <w:rPr>
          <w:b/>
          <w:bCs/>
          <w:sz w:val="24"/>
          <w:szCs w:val="24"/>
          <w:highlight w:val="yellow"/>
          <w:u w:val="single"/>
        </w:rPr>
      </w:pPr>
    </w:p>
    <w:p w14:paraId="50CBF555" w14:textId="082006A1" w:rsidR="00766B04" w:rsidRPr="00CB5C2A" w:rsidRDefault="00766B04" w:rsidP="00766B0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highlight w:val="yellow"/>
          <w:u w:val="single"/>
        </w:rPr>
        <w:t>Blade</w:t>
      </w:r>
      <w:r w:rsidRPr="00C8144F">
        <w:rPr>
          <w:b/>
          <w:bCs/>
          <w:sz w:val="24"/>
          <w:szCs w:val="24"/>
          <w:highlight w:val="yellow"/>
          <w:u w:val="single"/>
        </w:rPr>
        <w:t xml:space="preserve"> file:</w:t>
      </w:r>
    </w:p>
    <w:p w14:paraId="690EE9D3" w14:textId="153D9BF5" w:rsidR="00766B04" w:rsidRDefault="00766B04" w:rsidP="00766B04">
      <w:pPr>
        <w:pStyle w:val="ListParagraph"/>
        <w:numPr>
          <w:ilvl w:val="0"/>
          <w:numId w:val="29"/>
        </w:numPr>
      </w:pPr>
      <w:r w:rsidRPr="00766B04">
        <w:t>Y:\htdocs\bangla-tissue-latest-version-update\resources\views\bPack\invoiceList\challan.blade.php</w:t>
      </w:r>
    </w:p>
    <w:p w14:paraId="1A312873" w14:textId="4CB1D53C" w:rsidR="001B2837" w:rsidRPr="001B2837" w:rsidRDefault="001B2837" w:rsidP="001B2837">
      <w:pPr>
        <w:rPr>
          <w:b/>
          <w:bCs/>
          <w:sz w:val="24"/>
          <w:szCs w:val="24"/>
          <w:u w:val="single"/>
        </w:rPr>
      </w:pPr>
      <w:r w:rsidRPr="001B2837">
        <w:rPr>
          <w:b/>
          <w:bCs/>
          <w:sz w:val="24"/>
          <w:szCs w:val="24"/>
          <w:highlight w:val="yellow"/>
          <w:u w:val="single"/>
        </w:rPr>
        <w:t>Controller:</w:t>
      </w:r>
    </w:p>
    <w:p w14:paraId="1AC73C52" w14:textId="6BFDF27B" w:rsidR="001B2837" w:rsidRPr="00AF5671" w:rsidRDefault="001B2837" w:rsidP="001B2837">
      <w:pPr>
        <w:pStyle w:val="ListParagraph"/>
        <w:numPr>
          <w:ilvl w:val="0"/>
          <w:numId w:val="29"/>
        </w:numPr>
      </w:pPr>
      <w:r w:rsidRPr="001B2837">
        <w:t>Y:\htdocs\bangla-tissue-latest-version-update\app\Http\Controllers\Bpack\InvoiceListController.php</w:t>
      </w:r>
    </w:p>
    <w:sectPr w:rsidR="001B2837" w:rsidRPr="00AF5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7663CE"/>
    <w:multiLevelType w:val="hybridMultilevel"/>
    <w:tmpl w:val="FFE2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E945D9"/>
    <w:multiLevelType w:val="hybridMultilevel"/>
    <w:tmpl w:val="FFE2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F75D1E"/>
    <w:multiLevelType w:val="hybridMultilevel"/>
    <w:tmpl w:val="FFE2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735EF3"/>
    <w:multiLevelType w:val="hybridMultilevel"/>
    <w:tmpl w:val="FFE2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4F36CCB"/>
    <w:multiLevelType w:val="hybridMultilevel"/>
    <w:tmpl w:val="F332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5740AB2"/>
    <w:multiLevelType w:val="hybridMultilevel"/>
    <w:tmpl w:val="DF96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831D3"/>
    <w:multiLevelType w:val="hybridMultilevel"/>
    <w:tmpl w:val="FFBC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845EF8"/>
    <w:multiLevelType w:val="hybridMultilevel"/>
    <w:tmpl w:val="1098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156B5"/>
    <w:multiLevelType w:val="hybridMultilevel"/>
    <w:tmpl w:val="FFE2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2"/>
  </w:num>
  <w:num w:numId="3">
    <w:abstractNumId w:val="10"/>
  </w:num>
  <w:num w:numId="4">
    <w:abstractNumId w:val="28"/>
  </w:num>
  <w:num w:numId="5">
    <w:abstractNumId w:val="14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27"/>
  </w:num>
  <w:num w:numId="21">
    <w:abstractNumId w:val="21"/>
  </w:num>
  <w:num w:numId="22">
    <w:abstractNumId w:val="11"/>
  </w:num>
  <w:num w:numId="23">
    <w:abstractNumId w:val="31"/>
  </w:num>
  <w:num w:numId="24">
    <w:abstractNumId w:val="25"/>
  </w:num>
  <w:num w:numId="25">
    <w:abstractNumId w:val="16"/>
  </w:num>
  <w:num w:numId="26">
    <w:abstractNumId w:val="30"/>
  </w:num>
  <w:num w:numId="27">
    <w:abstractNumId w:val="15"/>
  </w:num>
  <w:num w:numId="28">
    <w:abstractNumId w:val="13"/>
  </w:num>
  <w:num w:numId="29">
    <w:abstractNumId w:val="29"/>
  </w:num>
  <w:num w:numId="30">
    <w:abstractNumId w:val="24"/>
  </w:num>
  <w:num w:numId="31">
    <w:abstractNumId w:val="1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93"/>
    <w:rsid w:val="00024C45"/>
    <w:rsid w:val="000E0250"/>
    <w:rsid w:val="00157828"/>
    <w:rsid w:val="001721D6"/>
    <w:rsid w:val="001847B3"/>
    <w:rsid w:val="001B2837"/>
    <w:rsid w:val="002670C8"/>
    <w:rsid w:val="002C0FAF"/>
    <w:rsid w:val="002C3525"/>
    <w:rsid w:val="00423731"/>
    <w:rsid w:val="00446A50"/>
    <w:rsid w:val="004A6F2D"/>
    <w:rsid w:val="00645252"/>
    <w:rsid w:val="006B5E37"/>
    <w:rsid w:val="006C17F8"/>
    <w:rsid w:val="006D3D74"/>
    <w:rsid w:val="006D64CB"/>
    <w:rsid w:val="007004C9"/>
    <w:rsid w:val="007665B5"/>
    <w:rsid w:val="00766B04"/>
    <w:rsid w:val="007D2F72"/>
    <w:rsid w:val="0083569A"/>
    <w:rsid w:val="008D1F2F"/>
    <w:rsid w:val="00992833"/>
    <w:rsid w:val="009A4A8E"/>
    <w:rsid w:val="00A557AA"/>
    <w:rsid w:val="00A67660"/>
    <w:rsid w:val="00A74AFF"/>
    <w:rsid w:val="00A9204E"/>
    <w:rsid w:val="00AF5671"/>
    <w:rsid w:val="00B10F8B"/>
    <w:rsid w:val="00B6357E"/>
    <w:rsid w:val="00BA0F75"/>
    <w:rsid w:val="00BF6CFF"/>
    <w:rsid w:val="00C00C57"/>
    <w:rsid w:val="00C365A4"/>
    <w:rsid w:val="00C8144F"/>
    <w:rsid w:val="00CB5C2A"/>
    <w:rsid w:val="00D16999"/>
    <w:rsid w:val="00D915CA"/>
    <w:rsid w:val="00D92B08"/>
    <w:rsid w:val="00DC2A5D"/>
    <w:rsid w:val="00DF2F03"/>
    <w:rsid w:val="00E9380A"/>
    <w:rsid w:val="00EE577B"/>
    <w:rsid w:val="00F16995"/>
    <w:rsid w:val="00F44A97"/>
    <w:rsid w:val="00F81928"/>
    <w:rsid w:val="00FD3652"/>
    <w:rsid w:val="00FF2E0C"/>
    <w:rsid w:val="00FF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5849"/>
  <w15:chartTrackingRefBased/>
  <w15:docId w15:val="{4C0F5114-E92E-4F38-BB74-C841ACF1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F4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novation3\AppData\Local\Microsoft\Office\16.0\DTS\en-US%7bDC907DCC-44CB-4282-B0BA-B77007F38C9F%7d\%7b878C74C4-C742-4824-880C-3EB1F1FD29F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{878C74C4-C742-4824-880C-3EB1F1FD29F0}tf02786999_win32.dotx</Template>
  <TotalTime>57</TotalTime>
  <Pages>5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innovation3</dc:creator>
  <cp:keywords/>
  <dc:description/>
  <cp:lastModifiedBy>innovation3</cp:lastModifiedBy>
  <cp:revision>4</cp:revision>
  <dcterms:created xsi:type="dcterms:W3CDTF">2022-11-26T05:59:00Z</dcterms:created>
  <dcterms:modified xsi:type="dcterms:W3CDTF">2023-01-01T06:50:00Z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